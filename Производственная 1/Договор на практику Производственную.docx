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41" w:rsidRPr="004C5F73" w:rsidRDefault="001F1041">
      <w:pPr>
        <w:jc w:val="center"/>
        <w:rPr>
          <w:b/>
          <w:sz w:val="20"/>
          <w:szCs w:val="20"/>
        </w:rPr>
      </w:pPr>
      <w:r w:rsidRPr="004C5F73">
        <w:rPr>
          <w:b/>
          <w:sz w:val="20"/>
          <w:szCs w:val="20"/>
        </w:rPr>
        <w:t xml:space="preserve">ДОГОВОР </w:t>
      </w:r>
      <w:r w:rsidR="004C5F73">
        <w:rPr>
          <w:b/>
          <w:sz w:val="20"/>
          <w:szCs w:val="20"/>
        </w:rPr>
        <w:t xml:space="preserve">№ </w:t>
      </w:r>
      <w:r w:rsidR="002B022D">
        <w:rPr>
          <w:b/>
          <w:sz w:val="20"/>
          <w:szCs w:val="20"/>
        </w:rPr>
        <w:t>21</w:t>
      </w:r>
    </w:p>
    <w:p w:rsidR="001F1041" w:rsidRPr="004C5F73" w:rsidRDefault="001F1041">
      <w:pPr>
        <w:jc w:val="center"/>
        <w:rPr>
          <w:b/>
          <w:sz w:val="20"/>
          <w:szCs w:val="20"/>
        </w:rPr>
      </w:pPr>
      <w:r w:rsidRPr="004C5F73">
        <w:rPr>
          <w:b/>
          <w:sz w:val="20"/>
          <w:szCs w:val="20"/>
        </w:rPr>
        <w:t xml:space="preserve">о </w:t>
      </w:r>
      <w:r w:rsidR="004C5F73">
        <w:rPr>
          <w:b/>
          <w:sz w:val="20"/>
          <w:szCs w:val="20"/>
        </w:rPr>
        <w:t>направлении обучающегося на практику</w:t>
      </w:r>
    </w:p>
    <w:p w:rsidR="001F1041" w:rsidRPr="004C5F73" w:rsidRDefault="001F1041">
      <w:pPr>
        <w:jc w:val="center"/>
        <w:rPr>
          <w:sz w:val="18"/>
          <w:szCs w:val="18"/>
        </w:rPr>
      </w:pPr>
    </w:p>
    <w:p w:rsidR="001F1041" w:rsidRPr="004C5F73" w:rsidRDefault="001F1041" w:rsidP="005276B2">
      <w:pPr>
        <w:rPr>
          <w:sz w:val="18"/>
          <w:szCs w:val="18"/>
        </w:rPr>
      </w:pPr>
      <w:r w:rsidRPr="004C5F73">
        <w:rPr>
          <w:b/>
          <w:sz w:val="18"/>
          <w:szCs w:val="18"/>
        </w:rPr>
        <w:t xml:space="preserve">г. Красноярск    </w:t>
      </w:r>
      <w:r w:rsidR="00E739C4" w:rsidRPr="004C5F73">
        <w:rPr>
          <w:b/>
          <w:sz w:val="18"/>
          <w:szCs w:val="18"/>
        </w:rPr>
        <w:tab/>
      </w:r>
      <w:r w:rsidR="00E739C4" w:rsidRPr="004C5F73">
        <w:rPr>
          <w:b/>
          <w:sz w:val="18"/>
          <w:szCs w:val="18"/>
        </w:rPr>
        <w:tab/>
      </w:r>
      <w:r w:rsidR="00E739C4" w:rsidRPr="004C5F73">
        <w:rPr>
          <w:b/>
          <w:sz w:val="18"/>
          <w:szCs w:val="18"/>
        </w:rPr>
        <w:tab/>
      </w:r>
      <w:r w:rsidR="00E739C4" w:rsidRPr="004C5F73">
        <w:rPr>
          <w:b/>
          <w:sz w:val="18"/>
          <w:szCs w:val="18"/>
        </w:rPr>
        <w:tab/>
      </w:r>
      <w:r w:rsidR="00E739C4" w:rsidRPr="004C5F73">
        <w:rPr>
          <w:b/>
          <w:sz w:val="18"/>
          <w:szCs w:val="18"/>
        </w:rPr>
        <w:tab/>
      </w:r>
      <w:r w:rsidR="00E739C4" w:rsidRPr="004C5F73">
        <w:rPr>
          <w:b/>
          <w:sz w:val="18"/>
          <w:szCs w:val="18"/>
        </w:rPr>
        <w:tab/>
      </w:r>
      <w:r w:rsidR="00E739C4" w:rsidRPr="004C5F73">
        <w:rPr>
          <w:b/>
          <w:sz w:val="18"/>
          <w:szCs w:val="18"/>
        </w:rPr>
        <w:tab/>
        <w:t xml:space="preserve">      </w:t>
      </w:r>
      <w:r w:rsidRPr="004C5F73">
        <w:rPr>
          <w:b/>
          <w:sz w:val="18"/>
          <w:szCs w:val="18"/>
        </w:rPr>
        <w:t xml:space="preserve"> </w:t>
      </w:r>
      <w:r w:rsidR="005276B2" w:rsidRPr="004C5F73">
        <w:rPr>
          <w:b/>
          <w:sz w:val="18"/>
          <w:szCs w:val="18"/>
        </w:rPr>
        <w:t xml:space="preserve">    </w:t>
      </w:r>
      <w:r w:rsidR="004C5F73">
        <w:rPr>
          <w:b/>
          <w:sz w:val="18"/>
          <w:szCs w:val="18"/>
        </w:rPr>
        <w:tab/>
      </w:r>
      <w:r w:rsidR="004C5F73">
        <w:rPr>
          <w:b/>
          <w:sz w:val="18"/>
          <w:szCs w:val="18"/>
        </w:rPr>
        <w:tab/>
      </w:r>
      <w:r w:rsidR="004C5F73">
        <w:rPr>
          <w:b/>
          <w:sz w:val="18"/>
          <w:szCs w:val="18"/>
        </w:rPr>
        <w:tab/>
      </w:r>
      <w:r w:rsidR="005276B2" w:rsidRPr="004C5F73">
        <w:rPr>
          <w:b/>
          <w:sz w:val="18"/>
          <w:szCs w:val="18"/>
        </w:rPr>
        <w:t>«____»______________20___г.</w:t>
      </w:r>
    </w:p>
    <w:p w:rsidR="001F1041" w:rsidRPr="004C5F73" w:rsidRDefault="001F1041">
      <w:pPr>
        <w:rPr>
          <w:sz w:val="18"/>
          <w:szCs w:val="18"/>
        </w:rPr>
      </w:pPr>
    </w:p>
    <w:p w:rsidR="004C5F73" w:rsidRDefault="005108A6" w:rsidP="00CE14A5">
      <w:pPr>
        <w:pStyle w:val="ac"/>
        <w:spacing w:after="0"/>
        <w:ind w:left="0" w:firstLine="709"/>
        <w:jc w:val="both"/>
        <w:rPr>
          <w:rFonts w:ascii="Arial" w:hAnsi="Arial" w:cs="Arial"/>
          <w:sz w:val="18"/>
          <w:szCs w:val="18"/>
        </w:rPr>
      </w:pPr>
      <w:r w:rsidRPr="004C5F73">
        <w:rPr>
          <w:rStyle w:val="2"/>
          <w:rFonts w:ascii="Arial" w:hAnsi="Arial" w:cs="Arial"/>
          <w:sz w:val="18"/>
          <w:szCs w:val="18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науки и технологий имени академика М.Ф. </w:t>
      </w:r>
      <w:proofErr w:type="spellStart"/>
      <w:r w:rsidRPr="004C5F73">
        <w:rPr>
          <w:rStyle w:val="2"/>
          <w:rFonts w:ascii="Arial" w:hAnsi="Arial" w:cs="Arial"/>
          <w:sz w:val="18"/>
          <w:szCs w:val="18"/>
        </w:rPr>
        <w:t>Решетнева</w:t>
      </w:r>
      <w:proofErr w:type="spellEnd"/>
      <w:r w:rsidRPr="004C5F73">
        <w:rPr>
          <w:rStyle w:val="2"/>
          <w:rFonts w:ascii="Arial" w:hAnsi="Arial" w:cs="Arial"/>
          <w:sz w:val="18"/>
          <w:szCs w:val="18"/>
        </w:rPr>
        <w:t xml:space="preserve">» </w:t>
      </w:r>
      <w:r w:rsidR="004C5F73" w:rsidRPr="004C5F73">
        <w:rPr>
          <w:rStyle w:val="2"/>
          <w:rFonts w:ascii="Arial" w:hAnsi="Arial" w:cs="Arial"/>
          <w:kern w:val="1"/>
          <w:sz w:val="18"/>
          <w:szCs w:val="18"/>
        </w:rPr>
        <w:t xml:space="preserve">в лице проректора по образовательной деятельности </w:t>
      </w:r>
      <w:r w:rsidR="001900A6">
        <w:rPr>
          <w:rStyle w:val="2"/>
          <w:rFonts w:ascii="Arial" w:hAnsi="Arial" w:cs="Arial"/>
          <w:kern w:val="1"/>
          <w:sz w:val="18"/>
          <w:szCs w:val="18"/>
        </w:rPr>
        <w:t>Кузнецова Евгения Валерьевича</w:t>
      </w:r>
      <w:r w:rsidR="004C5F73" w:rsidRPr="004C5F73">
        <w:rPr>
          <w:rStyle w:val="2"/>
          <w:rFonts w:ascii="Arial" w:hAnsi="Arial" w:cs="Arial"/>
          <w:kern w:val="1"/>
          <w:sz w:val="18"/>
          <w:szCs w:val="18"/>
        </w:rPr>
        <w:t xml:space="preserve">, действующего на основании Доверенности от </w:t>
      </w:r>
      <w:r w:rsidR="001900A6">
        <w:rPr>
          <w:rStyle w:val="2"/>
          <w:rFonts w:ascii="Arial" w:hAnsi="Arial" w:cs="Arial"/>
          <w:kern w:val="1"/>
          <w:sz w:val="18"/>
          <w:szCs w:val="18"/>
        </w:rPr>
        <w:t>24</w:t>
      </w:r>
      <w:r w:rsidR="004C5F73" w:rsidRPr="004C5F73">
        <w:rPr>
          <w:rStyle w:val="2"/>
          <w:rFonts w:ascii="Arial" w:hAnsi="Arial" w:cs="Arial"/>
          <w:kern w:val="1"/>
          <w:sz w:val="18"/>
          <w:szCs w:val="18"/>
        </w:rPr>
        <w:t>.</w:t>
      </w:r>
      <w:r w:rsidR="001900A6">
        <w:rPr>
          <w:rStyle w:val="2"/>
          <w:rFonts w:ascii="Arial" w:hAnsi="Arial" w:cs="Arial"/>
          <w:kern w:val="1"/>
          <w:sz w:val="18"/>
          <w:szCs w:val="18"/>
        </w:rPr>
        <w:t>1</w:t>
      </w:r>
      <w:r w:rsidR="004C5F73" w:rsidRPr="004C5F73">
        <w:rPr>
          <w:rStyle w:val="2"/>
          <w:rFonts w:ascii="Arial" w:hAnsi="Arial" w:cs="Arial"/>
          <w:kern w:val="1"/>
          <w:sz w:val="18"/>
          <w:szCs w:val="18"/>
        </w:rPr>
        <w:t xml:space="preserve">0.2017 № </w:t>
      </w:r>
      <w:r w:rsidR="001900A6">
        <w:rPr>
          <w:rStyle w:val="2"/>
          <w:rFonts w:ascii="Arial" w:hAnsi="Arial" w:cs="Arial"/>
          <w:kern w:val="1"/>
          <w:sz w:val="18"/>
          <w:szCs w:val="18"/>
        </w:rPr>
        <w:t>254</w:t>
      </w:r>
      <w:r w:rsidR="004C5F73" w:rsidRPr="004C5F73">
        <w:rPr>
          <w:rStyle w:val="2"/>
          <w:rFonts w:ascii="Arial" w:hAnsi="Arial" w:cs="Arial"/>
          <w:kern w:val="1"/>
          <w:sz w:val="18"/>
          <w:szCs w:val="18"/>
        </w:rPr>
        <w:t>ю</w:t>
      </w:r>
      <w:r w:rsidR="009C3F2E" w:rsidRPr="004C5F73">
        <w:rPr>
          <w:rFonts w:ascii="Arial" w:hAnsi="Arial" w:cs="Arial"/>
          <w:sz w:val="18"/>
          <w:szCs w:val="18"/>
        </w:rPr>
        <w:t>,</w:t>
      </w:r>
      <w:r w:rsidR="004C5F73" w:rsidRPr="004C5F73">
        <w:rPr>
          <w:rFonts w:ascii="Arial" w:hAnsi="Arial" w:cs="Arial"/>
          <w:sz w:val="18"/>
          <w:szCs w:val="18"/>
        </w:rPr>
        <w:t xml:space="preserve"> </w:t>
      </w:r>
      <w:r w:rsidR="00B1120B" w:rsidRPr="004C5F73">
        <w:rPr>
          <w:rFonts w:ascii="Arial" w:hAnsi="Arial" w:cs="Arial"/>
          <w:sz w:val="18"/>
          <w:szCs w:val="18"/>
        </w:rPr>
        <w:t>именуемое в дальнейшем «Университет», с одной стороны,</w:t>
      </w:r>
      <w:r w:rsidR="004C5F73" w:rsidRPr="004C5F73">
        <w:rPr>
          <w:rFonts w:ascii="Arial" w:hAnsi="Arial" w:cs="Arial"/>
          <w:sz w:val="18"/>
          <w:szCs w:val="18"/>
        </w:rPr>
        <w:t xml:space="preserve"> и</w:t>
      </w:r>
      <w:r w:rsidR="00B1120B" w:rsidRPr="004C5F73">
        <w:rPr>
          <w:rFonts w:ascii="Arial" w:hAnsi="Arial" w:cs="Arial"/>
          <w:sz w:val="18"/>
          <w:szCs w:val="18"/>
        </w:rPr>
        <w:t xml:space="preserve"> </w:t>
      </w:r>
    </w:p>
    <w:p w:rsidR="00D7647A" w:rsidRDefault="00D7647A" w:rsidP="00CE14A5">
      <w:pPr>
        <w:pStyle w:val="ac"/>
        <w:spacing w:after="0"/>
        <w:ind w:left="0"/>
        <w:jc w:val="center"/>
        <w:rPr>
          <w:rFonts w:ascii="Arial" w:hAnsi="Arial" w:cs="Arial"/>
          <w:sz w:val="18"/>
          <w:szCs w:val="18"/>
        </w:rPr>
      </w:pPr>
    </w:p>
    <w:p w:rsidR="00D7647A" w:rsidRDefault="004C5F73" w:rsidP="00D7647A">
      <w:pPr>
        <w:pStyle w:val="ac"/>
        <w:spacing w:after="0"/>
        <w:ind w:left="0"/>
        <w:jc w:val="center"/>
        <w:rPr>
          <w:rFonts w:ascii="Arial" w:hAnsi="Arial" w:cs="Arial"/>
          <w:sz w:val="18"/>
          <w:szCs w:val="18"/>
        </w:rPr>
      </w:pPr>
      <w:r w:rsidRPr="004C5F73">
        <w:rPr>
          <w:rFonts w:ascii="Arial" w:hAnsi="Arial" w:cs="Arial"/>
          <w:sz w:val="18"/>
          <w:szCs w:val="18"/>
        </w:rPr>
        <w:t>_______________</w:t>
      </w:r>
      <w:r w:rsidR="00B1120B" w:rsidRPr="004C5F73">
        <w:rPr>
          <w:rFonts w:ascii="Arial" w:hAnsi="Arial" w:cs="Arial"/>
          <w:sz w:val="18"/>
          <w:szCs w:val="18"/>
        </w:rPr>
        <w:t>_______</w:t>
      </w:r>
      <w:r w:rsidR="00B1120B" w:rsidRPr="00CE14A5">
        <w:rPr>
          <w:rFonts w:ascii="Arial" w:hAnsi="Arial" w:cs="Arial"/>
          <w:sz w:val="18"/>
          <w:szCs w:val="18"/>
          <w:u w:val="single"/>
        </w:rPr>
        <w:t>_</w:t>
      </w:r>
      <w:r w:rsidR="00CE14A5" w:rsidRPr="00CE14A5">
        <w:rPr>
          <w:rFonts w:ascii="Arial" w:hAnsi="Arial" w:cs="Arial"/>
          <w:sz w:val="18"/>
          <w:szCs w:val="18"/>
          <w:u w:val="single"/>
        </w:rPr>
        <w:t>Общество с ограниченной ответственностью «</w:t>
      </w:r>
      <w:proofErr w:type="gramStart"/>
      <w:r w:rsidR="00CE14A5" w:rsidRPr="00CE14A5">
        <w:rPr>
          <w:rFonts w:ascii="Arial" w:hAnsi="Arial" w:cs="Arial"/>
          <w:sz w:val="18"/>
          <w:szCs w:val="18"/>
          <w:u w:val="single"/>
        </w:rPr>
        <w:t>Омега»</w:t>
      </w:r>
      <w:r w:rsidR="00B1120B" w:rsidRPr="00CE14A5">
        <w:rPr>
          <w:rFonts w:ascii="Arial" w:hAnsi="Arial" w:cs="Arial"/>
          <w:sz w:val="18"/>
          <w:szCs w:val="18"/>
          <w:u w:val="single"/>
        </w:rPr>
        <w:t>_</w:t>
      </w:r>
      <w:proofErr w:type="gramEnd"/>
      <w:r w:rsidR="00B1120B" w:rsidRPr="00CE14A5">
        <w:rPr>
          <w:rFonts w:ascii="Arial" w:hAnsi="Arial" w:cs="Arial"/>
          <w:sz w:val="18"/>
          <w:szCs w:val="18"/>
          <w:u w:val="single"/>
        </w:rPr>
        <w:t>___________</w:t>
      </w:r>
      <w:r w:rsidR="00CE14A5">
        <w:rPr>
          <w:rFonts w:ascii="Arial" w:hAnsi="Arial" w:cs="Arial"/>
          <w:sz w:val="18"/>
          <w:szCs w:val="18"/>
        </w:rPr>
        <w:t>_</w:t>
      </w:r>
      <w:r w:rsidR="00D7647A">
        <w:rPr>
          <w:rFonts w:ascii="Arial" w:hAnsi="Arial" w:cs="Arial"/>
          <w:sz w:val="18"/>
          <w:szCs w:val="18"/>
        </w:rPr>
        <w:t>_______,</w:t>
      </w:r>
    </w:p>
    <w:p w:rsidR="004C5F73" w:rsidRPr="00D7647A" w:rsidRDefault="00D7647A" w:rsidP="00D7647A">
      <w:pPr>
        <w:pStyle w:val="ac"/>
        <w:spacing w:after="0"/>
        <w:ind w:left="0"/>
        <w:jc w:val="center"/>
        <w:rPr>
          <w:rStyle w:val="2"/>
          <w:rFonts w:ascii="Arial" w:hAnsi="Arial" w:cs="Arial"/>
          <w:i/>
          <w:sz w:val="12"/>
          <w:szCs w:val="12"/>
        </w:rPr>
      </w:pPr>
      <w:r w:rsidRPr="00D7647A">
        <w:rPr>
          <w:rFonts w:ascii="Arial" w:hAnsi="Arial" w:cs="Arial"/>
          <w:sz w:val="12"/>
          <w:szCs w:val="12"/>
        </w:rPr>
        <w:t>(</w:t>
      </w:r>
      <w:r w:rsidR="004C5F73" w:rsidRPr="00D7647A">
        <w:rPr>
          <w:rStyle w:val="2"/>
          <w:rFonts w:ascii="Arial" w:hAnsi="Arial" w:cs="Arial"/>
          <w:sz w:val="12"/>
          <w:szCs w:val="12"/>
        </w:rPr>
        <w:t>наименование организации</w:t>
      </w:r>
      <w:r w:rsidR="004C5F73" w:rsidRPr="00D7647A">
        <w:rPr>
          <w:rStyle w:val="2"/>
          <w:rFonts w:ascii="Arial" w:hAnsi="Arial" w:cs="Arial"/>
          <w:i/>
          <w:sz w:val="12"/>
          <w:szCs w:val="12"/>
        </w:rPr>
        <w:t>)</w:t>
      </w:r>
    </w:p>
    <w:p w:rsidR="00D7647A" w:rsidRDefault="00D7647A" w:rsidP="004C5F73">
      <w:pPr>
        <w:pStyle w:val="ac"/>
        <w:spacing w:after="0"/>
        <w:ind w:left="0"/>
        <w:jc w:val="both"/>
        <w:rPr>
          <w:rStyle w:val="2"/>
          <w:rFonts w:ascii="Arial" w:hAnsi="Arial" w:cs="Arial"/>
          <w:sz w:val="18"/>
          <w:szCs w:val="18"/>
        </w:rPr>
      </w:pPr>
    </w:p>
    <w:p w:rsidR="004C5F73" w:rsidRDefault="004C5F73" w:rsidP="004C5F73">
      <w:pPr>
        <w:pStyle w:val="ac"/>
        <w:spacing w:after="0"/>
        <w:ind w:left="0"/>
        <w:jc w:val="both"/>
        <w:rPr>
          <w:rStyle w:val="2"/>
          <w:rFonts w:ascii="Arial" w:hAnsi="Arial" w:cs="Arial"/>
          <w:sz w:val="18"/>
          <w:szCs w:val="18"/>
        </w:rPr>
      </w:pPr>
      <w:r w:rsidRPr="004C5F73">
        <w:rPr>
          <w:rStyle w:val="2"/>
          <w:rFonts w:ascii="Arial" w:hAnsi="Arial" w:cs="Arial"/>
          <w:sz w:val="18"/>
          <w:szCs w:val="18"/>
        </w:rPr>
        <w:t xml:space="preserve">в лице </w:t>
      </w:r>
      <w:r w:rsidR="00D7647A">
        <w:rPr>
          <w:rStyle w:val="2"/>
          <w:rFonts w:ascii="Arial" w:hAnsi="Arial" w:cs="Arial"/>
          <w:sz w:val="18"/>
          <w:szCs w:val="18"/>
        </w:rPr>
        <w:t>______</w:t>
      </w:r>
      <w:r w:rsidR="00CE14A5">
        <w:rPr>
          <w:rStyle w:val="2"/>
          <w:rFonts w:ascii="Arial" w:hAnsi="Arial" w:cs="Arial"/>
          <w:sz w:val="18"/>
          <w:szCs w:val="18"/>
        </w:rPr>
        <w:t>__________</w:t>
      </w:r>
      <w:r w:rsidR="00D7647A">
        <w:rPr>
          <w:rStyle w:val="2"/>
          <w:rFonts w:ascii="Arial" w:hAnsi="Arial" w:cs="Arial"/>
          <w:sz w:val="18"/>
          <w:szCs w:val="18"/>
        </w:rPr>
        <w:t>_____</w:t>
      </w:r>
      <w:r w:rsidR="00CE14A5" w:rsidRPr="00CE14A5">
        <w:rPr>
          <w:rStyle w:val="2"/>
          <w:rFonts w:ascii="Arial" w:hAnsi="Arial" w:cs="Arial"/>
          <w:sz w:val="18"/>
          <w:szCs w:val="18"/>
          <w:u w:val="single"/>
        </w:rPr>
        <w:t>директора</w:t>
      </w:r>
      <w:r w:rsidR="00CE14A5">
        <w:rPr>
          <w:rStyle w:val="2"/>
          <w:rFonts w:ascii="Arial" w:hAnsi="Arial" w:cs="Arial"/>
          <w:sz w:val="18"/>
          <w:szCs w:val="18"/>
          <w:u w:val="single"/>
        </w:rPr>
        <w:t>,</w:t>
      </w:r>
      <w:r w:rsidR="00CE14A5" w:rsidRPr="00CE14A5">
        <w:rPr>
          <w:rStyle w:val="2"/>
          <w:rFonts w:ascii="Arial" w:hAnsi="Arial" w:cs="Arial"/>
          <w:sz w:val="18"/>
          <w:szCs w:val="18"/>
          <w:u w:val="single"/>
        </w:rPr>
        <w:t xml:space="preserve"> Никитина Романа Валерьевича</w:t>
      </w:r>
      <w:r w:rsidR="00D7647A">
        <w:rPr>
          <w:rStyle w:val="2"/>
          <w:rFonts w:ascii="Arial" w:hAnsi="Arial" w:cs="Arial"/>
          <w:sz w:val="18"/>
          <w:szCs w:val="18"/>
        </w:rPr>
        <w:t>________________________________</w:t>
      </w:r>
    </w:p>
    <w:p w:rsidR="00D7647A" w:rsidRPr="00D7647A" w:rsidRDefault="004C5F73" w:rsidP="00D7647A">
      <w:pPr>
        <w:pStyle w:val="ac"/>
        <w:spacing w:after="0"/>
        <w:ind w:left="0"/>
        <w:jc w:val="center"/>
        <w:rPr>
          <w:rStyle w:val="2"/>
          <w:rFonts w:ascii="Arial" w:hAnsi="Arial" w:cs="Arial"/>
          <w:sz w:val="12"/>
          <w:szCs w:val="12"/>
        </w:rPr>
      </w:pPr>
      <w:r w:rsidRPr="00D7647A">
        <w:rPr>
          <w:rStyle w:val="2"/>
          <w:rFonts w:ascii="Arial" w:hAnsi="Arial" w:cs="Arial"/>
          <w:sz w:val="12"/>
          <w:szCs w:val="12"/>
        </w:rPr>
        <w:t>(должность, фамилия, имя, отчество),</w:t>
      </w:r>
    </w:p>
    <w:p w:rsidR="00D7647A" w:rsidRDefault="00D7647A" w:rsidP="004C5F73">
      <w:pPr>
        <w:pStyle w:val="ac"/>
        <w:spacing w:after="0"/>
        <w:ind w:left="0"/>
        <w:jc w:val="both"/>
        <w:rPr>
          <w:rStyle w:val="2"/>
          <w:rFonts w:ascii="Arial" w:hAnsi="Arial" w:cs="Arial"/>
          <w:sz w:val="18"/>
          <w:szCs w:val="18"/>
        </w:rPr>
      </w:pPr>
    </w:p>
    <w:p w:rsidR="00D7647A" w:rsidRDefault="004C5F73" w:rsidP="004C5F73">
      <w:pPr>
        <w:pStyle w:val="ac"/>
        <w:spacing w:after="0"/>
        <w:ind w:left="0"/>
        <w:jc w:val="both"/>
        <w:rPr>
          <w:rStyle w:val="2"/>
          <w:rFonts w:ascii="Arial" w:hAnsi="Arial" w:cs="Arial"/>
          <w:sz w:val="18"/>
          <w:szCs w:val="18"/>
        </w:rPr>
      </w:pPr>
      <w:r w:rsidRPr="004C5F73">
        <w:rPr>
          <w:rStyle w:val="2"/>
          <w:rFonts w:ascii="Arial" w:hAnsi="Arial" w:cs="Arial"/>
          <w:sz w:val="18"/>
          <w:szCs w:val="18"/>
        </w:rPr>
        <w:t xml:space="preserve">действующего на основании </w:t>
      </w:r>
      <w:r w:rsidR="00D7647A">
        <w:rPr>
          <w:rStyle w:val="2"/>
          <w:rFonts w:ascii="Arial" w:hAnsi="Arial" w:cs="Arial"/>
          <w:sz w:val="18"/>
          <w:szCs w:val="18"/>
        </w:rPr>
        <w:t>____________________</w:t>
      </w:r>
      <w:r w:rsidR="00CE14A5" w:rsidRPr="00CE14A5">
        <w:rPr>
          <w:rStyle w:val="2"/>
          <w:rFonts w:ascii="Arial" w:hAnsi="Arial" w:cs="Arial"/>
          <w:sz w:val="18"/>
          <w:szCs w:val="18"/>
          <w:u w:val="single"/>
        </w:rPr>
        <w:t>Устава</w:t>
      </w:r>
      <w:r w:rsidR="00D7647A" w:rsidRPr="00CE14A5">
        <w:rPr>
          <w:rStyle w:val="2"/>
          <w:rFonts w:ascii="Arial" w:hAnsi="Arial" w:cs="Arial"/>
          <w:sz w:val="18"/>
          <w:szCs w:val="18"/>
          <w:u w:val="single"/>
        </w:rPr>
        <w:t>_</w:t>
      </w:r>
      <w:r w:rsidR="00D7647A">
        <w:rPr>
          <w:rStyle w:val="2"/>
          <w:rFonts w:ascii="Arial" w:hAnsi="Arial" w:cs="Arial"/>
          <w:sz w:val="18"/>
          <w:szCs w:val="18"/>
        </w:rPr>
        <w:t>________________________________________________</w:t>
      </w:r>
    </w:p>
    <w:p w:rsidR="004C5F73" w:rsidRPr="00D7647A" w:rsidRDefault="00D7647A" w:rsidP="00D7647A">
      <w:pPr>
        <w:pStyle w:val="ac"/>
        <w:spacing w:after="0"/>
        <w:ind w:left="0"/>
        <w:jc w:val="center"/>
        <w:rPr>
          <w:rFonts w:ascii="Arial" w:hAnsi="Arial" w:cs="Arial"/>
          <w:sz w:val="12"/>
          <w:szCs w:val="12"/>
        </w:rPr>
      </w:pPr>
      <w:r>
        <w:rPr>
          <w:rStyle w:val="2"/>
          <w:rFonts w:ascii="Arial" w:hAnsi="Arial" w:cs="Arial"/>
          <w:i/>
          <w:sz w:val="12"/>
          <w:szCs w:val="12"/>
        </w:rPr>
        <w:t xml:space="preserve">                                                                          </w:t>
      </w:r>
      <w:r w:rsidR="004C5F73" w:rsidRPr="00D7647A">
        <w:rPr>
          <w:rStyle w:val="2"/>
          <w:rFonts w:ascii="Arial" w:hAnsi="Arial" w:cs="Arial"/>
          <w:sz w:val="12"/>
          <w:szCs w:val="12"/>
        </w:rPr>
        <w:t>(наименование документа, подтверждающего полномочия указанного лица, сведения о дате и номере доверенности),</w:t>
      </w:r>
    </w:p>
    <w:p w:rsidR="00B1120B" w:rsidRPr="004C5F73" w:rsidRDefault="00B1120B" w:rsidP="004C5F73">
      <w:pPr>
        <w:pStyle w:val="ac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4C5F73">
        <w:rPr>
          <w:rFonts w:ascii="Arial" w:hAnsi="Arial" w:cs="Arial"/>
          <w:sz w:val="18"/>
          <w:szCs w:val="18"/>
        </w:rPr>
        <w:t>именуемое в дальнейшем «</w:t>
      </w:r>
      <w:r w:rsidR="00306A26" w:rsidRPr="004C5F73">
        <w:rPr>
          <w:rFonts w:ascii="Arial" w:hAnsi="Arial" w:cs="Arial"/>
          <w:sz w:val="18"/>
          <w:szCs w:val="18"/>
        </w:rPr>
        <w:t>Организация</w:t>
      </w:r>
      <w:r w:rsidR="00D7647A">
        <w:rPr>
          <w:rFonts w:ascii="Arial" w:hAnsi="Arial" w:cs="Arial"/>
          <w:sz w:val="18"/>
          <w:szCs w:val="18"/>
        </w:rPr>
        <w:t xml:space="preserve">», </w:t>
      </w:r>
      <w:r w:rsidRPr="004C5F73">
        <w:rPr>
          <w:rFonts w:ascii="Arial" w:hAnsi="Arial" w:cs="Arial"/>
          <w:sz w:val="18"/>
          <w:szCs w:val="18"/>
        </w:rPr>
        <w:t xml:space="preserve">с другой стороны, </w:t>
      </w:r>
      <w:r w:rsidR="005276B2" w:rsidRPr="004C5F73">
        <w:rPr>
          <w:rFonts w:ascii="Arial" w:hAnsi="Arial" w:cs="Arial"/>
          <w:sz w:val="18"/>
          <w:szCs w:val="18"/>
        </w:rPr>
        <w:t xml:space="preserve">совместно именуемые «Стороны», </w:t>
      </w:r>
      <w:r w:rsidRPr="004C5F73">
        <w:rPr>
          <w:rFonts w:ascii="Arial" w:hAnsi="Arial" w:cs="Arial"/>
          <w:sz w:val="18"/>
          <w:szCs w:val="18"/>
        </w:rPr>
        <w:t>заключили настоящий договор о нижеследующем:</w:t>
      </w:r>
    </w:p>
    <w:p w:rsidR="005276B2" w:rsidRPr="004C5F73" w:rsidRDefault="005276B2">
      <w:pPr>
        <w:jc w:val="center"/>
        <w:rPr>
          <w:rFonts w:ascii="Arial" w:hAnsi="Arial" w:cs="Arial"/>
          <w:b/>
          <w:sz w:val="18"/>
          <w:szCs w:val="18"/>
        </w:rPr>
      </w:pPr>
    </w:p>
    <w:p w:rsidR="001F1041" w:rsidRPr="004C5F73" w:rsidRDefault="001F1041">
      <w:pPr>
        <w:jc w:val="center"/>
        <w:rPr>
          <w:rFonts w:ascii="Arial" w:hAnsi="Arial" w:cs="Arial"/>
          <w:b/>
          <w:sz w:val="18"/>
          <w:szCs w:val="18"/>
        </w:rPr>
      </w:pPr>
      <w:r w:rsidRPr="004C5F73">
        <w:rPr>
          <w:rFonts w:ascii="Arial" w:hAnsi="Arial" w:cs="Arial"/>
          <w:b/>
          <w:sz w:val="18"/>
          <w:szCs w:val="18"/>
        </w:rPr>
        <w:t>1. Предмет договора</w:t>
      </w:r>
    </w:p>
    <w:p w:rsidR="001F1041" w:rsidRPr="004C5F73" w:rsidRDefault="001F1041">
      <w:pPr>
        <w:ind w:firstLine="709"/>
        <w:jc w:val="center"/>
        <w:rPr>
          <w:rFonts w:ascii="Arial" w:hAnsi="Arial" w:cs="Arial"/>
          <w:b/>
          <w:sz w:val="18"/>
          <w:szCs w:val="18"/>
        </w:rPr>
      </w:pPr>
    </w:p>
    <w:p w:rsidR="00D7647A" w:rsidRDefault="001F1041" w:rsidP="00D7647A">
      <w:pPr>
        <w:ind w:firstLine="709"/>
        <w:jc w:val="both"/>
        <w:rPr>
          <w:rFonts w:ascii="Arial" w:hAnsi="Arial" w:cs="Arial"/>
          <w:sz w:val="18"/>
          <w:szCs w:val="18"/>
        </w:rPr>
      </w:pPr>
      <w:r w:rsidRPr="00D7647A">
        <w:rPr>
          <w:rFonts w:ascii="Arial" w:hAnsi="Arial" w:cs="Arial"/>
          <w:sz w:val="18"/>
          <w:szCs w:val="18"/>
        </w:rPr>
        <w:t>1.1</w:t>
      </w:r>
      <w:r w:rsidR="0058479C" w:rsidRPr="00D7647A">
        <w:rPr>
          <w:rFonts w:ascii="Arial" w:hAnsi="Arial" w:cs="Arial"/>
          <w:sz w:val="18"/>
          <w:szCs w:val="18"/>
        </w:rPr>
        <w:t xml:space="preserve">. </w:t>
      </w:r>
      <w:r w:rsidR="005276B2" w:rsidRPr="00D7647A">
        <w:rPr>
          <w:rFonts w:ascii="Arial" w:hAnsi="Arial" w:cs="Arial"/>
          <w:sz w:val="18"/>
          <w:szCs w:val="18"/>
        </w:rPr>
        <w:t xml:space="preserve">Настоящий Договор заключен в соответствии с п.п. 6 - 8 ст. 13 Федерального закона от 29.12.2012 № 273-ФЗ «Об образовании в Российской Федерации», </w:t>
      </w:r>
      <w:r w:rsidR="00D7647A" w:rsidRPr="00D7647A">
        <w:rPr>
          <w:rFonts w:ascii="Arial" w:hAnsi="Arial" w:cs="Arial"/>
          <w:sz w:val="18"/>
          <w:szCs w:val="18"/>
        </w:rPr>
        <w:t>Положением о практике обучающихся, осваивающих основные профессиональные образовательные программы высшего образования</w:t>
      </w:r>
      <w:r w:rsidR="005276B2" w:rsidRPr="00D7647A">
        <w:rPr>
          <w:rFonts w:ascii="Arial" w:hAnsi="Arial" w:cs="Arial"/>
          <w:sz w:val="18"/>
          <w:szCs w:val="18"/>
        </w:rPr>
        <w:t xml:space="preserve">, утвержденным Приказом </w:t>
      </w:r>
      <w:proofErr w:type="spellStart"/>
      <w:r w:rsidR="00D7647A" w:rsidRPr="00D7647A">
        <w:rPr>
          <w:rFonts w:ascii="Arial" w:hAnsi="Arial" w:cs="Arial"/>
          <w:sz w:val="18"/>
          <w:szCs w:val="18"/>
        </w:rPr>
        <w:t>Минобрнауки</w:t>
      </w:r>
      <w:proofErr w:type="spellEnd"/>
      <w:r w:rsidR="00D7647A" w:rsidRPr="00D7647A">
        <w:rPr>
          <w:rFonts w:ascii="Arial" w:hAnsi="Arial" w:cs="Arial"/>
          <w:sz w:val="18"/>
          <w:szCs w:val="18"/>
        </w:rPr>
        <w:t xml:space="preserve"> России от 27.11.2015 N 1383</w:t>
      </w:r>
      <w:r w:rsidR="005276B2" w:rsidRPr="00D7647A">
        <w:rPr>
          <w:rFonts w:ascii="Arial" w:hAnsi="Arial" w:cs="Arial"/>
          <w:sz w:val="18"/>
          <w:szCs w:val="18"/>
        </w:rPr>
        <w:t>,</w:t>
      </w:r>
      <w:r w:rsidR="00D7647A" w:rsidRPr="00D7647A">
        <w:rPr>
          <w:rFonts w:ascii="Arial" w:hAnsi="Arial" w:cs="Arial"/>
          <w:sz w:val="18"/>
          <w:szCs w:val="18"/>
        </w:rPr>
        <w:t xml:space="preserve"> Положением о практике обучающихся, осваивающих основные профессиональные образовательные программы среднего профессионального образования, утвержденным Приказом </w:t>
      </w:r>
      <w:proofErr w:type="spellStart"/>
      <w:r w:rsidR="00D7647A" w:rsidRPr="00D7647A">
        <w:rPr>
          <w:rFonts w:ascii="Arial" w:hAnsi="Arial" w:cs="Arial"/>
          <w:sz w:val="18"/>
          <w:szCs w:val="18"/>
        </w:rPr>
        <w:t>Минобрнауки</w:t>
      </w:r>
      <w:proofErr w:type="spellEnd"/>
      <w:r w:rsidR="00D7647A" w:rsidRPr="00D7647A">
        <w:rPr>
          <w:rFonts w:ascii="Arial" w:hAnsi="Arial" w:cs="Arial"/>
          <w:sz w:val="18"/>
          <w:szCs w:val="18"/>
        </w:rPr>
        <w:t xml:space="preserve"> России от 18.04.2013 № 291, </w:t>
      </w:r>
      <w:r w:rsidR="005276B2" w:rsidRPr="00D7647A">
        <w:rPr>
          <w:rFonts w:ascii="Arial" w:hAnsi="Arial" w:cs="Arial"/>
          <w:sz w:val="18"/>
          <w:szCs w:val="18"/>
        </w:rPr>
        <w:t xml:space="preserve">и регулирует порядок организации и проведения </w:t>
      </w:r>
    </w:p>
    <w:p w:rsidR="00D7647A" w:rsidRDefault="00D7647A" w:rsidP="00D7647A">
      <w:pPr>
        <w:jc w:val="both"/>
        <w:rPr>
          <w:rFonts w:ascii="Arial" w:hAnsi="Arial" w:cs="Arial"/>
          <w:sz w:val="18"/>
          <w:szCs w:val="18"/>
        </w:rPr>
      </w:pPr>
    </w:p>
    <w:p w:rsidR="00A02CFE" w:rsidRPr="00D7647A" w:rsidRDefault="00CE14A5" w:rsidP="00D7647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u w:val="single"/>
        </w:rPr>
        <w:t xml:space="preserve">         </w:t>
      </w:r>
      <w:r w:rsidRPr="00CE14A5">
        <w:rPr>
          <w:rFonts w:ascii="Arial" w:hAnsi="Arial" w:cs="Arial"/>
          <w:sz w:val="18"/>
          <w:szCs w:val="18"/>
          <w:u w:val="single"/>
        </w:rPr>
        <w:t>производственной (по получению профессиональных умений и опыта профессиональной деятельности)</w:t>
      </w:r>
      <w:r w:rsidRPr="00CE14A5">
        <w:rPr>
          <w:rFonts w:ascii="Arial" w:hAnsi="Arial" w:cs="Arial"/>
          <w:sz w:val="18"/>
          <w:szCs w:val="18"/>
        </w:rPr>
        <w:t>_</w:t>
      </w:r>
      <w:r w:rsidR="00A02CFE" w:rsidRPr="00CE14A5">
        <w:rPr>
          <w:rFonts w:ascii="Arial" w:hAnsi="Arial" w:cs="Arial"/>
          <w:sz w:val="18"/>
          <w:szCs w:val="18"/>
        </w:rPr>
        <w:t xml:space="preserve"> </w:t>
      </w:r>
      <w:r w:rsidR="00A02CFE" w:rsidRPr="00D7647A">
        <w:rPr>
          <w:rFonts w:ascii="Arial" w:hAnsi="Arial" w:cs="Arial"/>
          <w:sz w:val="18"/>
          <w:szCs w:val="18"/>
        </w:rPr>
        <w:t xml:space="preserve">практики </w:t>
      </w:r>
    </w:p>
    <w:p w:rsidR="00A02CFE" w:rsidRPr="00D7647A" w:rsidRDefault="00A02CFE" w:rsidP="00D7647A">
      <w:pPr>
        <w:jc w:val="center"/>
        <w:rPr>
          <w:rFonts w:ascii="Arial" w:hAnsi="Arial" w:cs="Arial"/>
          <w:sz w:val="12"/>
          <w:szCs w:val="12"/>
        </w:rPr>
      </w:pPr>
      <w:r w:rsidRPr="00D7647A">
        <w:rPr>
          <w:rFonts w:ascii="Arial" w:hAnsi="Arial" w:cs="Arial"/>
          <w:sz w:val="12"/>
          <w:szCs w:val="12"/>
        </w:rPr>
        <w:t>(вид практики)</w:t>
      </w:r>
    </w:p>
    <w:p w:rsidR="001F1041" w:rsidRPr="004C5F73" w:rsidRDefault="001F1041" w:rsidP="00A02CFE">
      <w:pPr>
        <w:jc w:val="both"/>
        <w:rPr>
          <w:rFonts w:ascii="Arial" w:hAnsi="Arial" w:cs="Arial"/>
          <w:sz w:val="18"/>
          <w:szCs w:val="18"/>
        </w:rPr>
      </w:pPr>
      <w:r w:rsidRPr="004C5F73">
        <w:rPr>
          <w:rFonts w:ascii="Arial" w:hAnsi="Arial" w:cs="Arial"/>
          <w:sz w:val="18"/>
          <w:szCs w:val="18"/>
        </w:rPr>
        <w:t xml:space="preserve"> в подразделениях Организации </w:t>
      </w:r>
      <w:r w:rsidR="00D7647A">
        <w:rPr>
          <w:rFonts w:ascii="Arial" w:hAnsi="Arial" w:cs="Arial"/>
          <w:sz w:val="18"/>
          <w:szCs w:val="18"/>
        </w:rPr>
        <w:t xml:space="preserve">следующих </w:t>
      </w:r>
      <w:r w:rsidRPr="004C5F73">
        <w:rPr>
          <w:rFonts w:ascii="Arial" w:hAnsi="Arial" w:cs="Arial"/>
          <w:sz w:val="18"/>
          <w:szCs w:val="18"/>
        </w:rPr>
        <w:t>студента(</w:t>
      </w:r>
      <w:proofErr w:type="spellStart"/>
      <w:r w:rsidRPr="004C5F73">
        <w:rPr>
          <w:rFonts w:ascii="Arial" w:hAnsi="Arial" w:cs="Arial"/>
          <w:sz w:val="18"/>
          <w:szCs w:val="18"/>
        </w:rPr>
        <w:t>ов</w:t>
      </w:r>
      <w:proofErr w:type="spellEnd"/>
      <w:r w:rsidRPr="004C5F73">
        <w:rPr>
          <w:rFonts w:ascii="Arial" w:hAnsi="Arial" w:cs="Arial"/>
          <w:sz w:val="18"/>
          <w:szCs w:val="18"/>
        </w:rPr>
        <w:t>)</w:t>
      </w:r>
      <w:r w:rsidR="00D7647A">
        <w:rPr>
          <w:rFonts w:ascii="Arial" w:hAnsi="Arial" w:cs="Arial"/>
          <w:sz w:val="18"/>
          <w:szCs w:val="18"/>
        </w:rPr>
        <w:t xml:space="preserve"> </w:t>
      </w:r>
      <w:r w:rsidR="00CE14A5">
        <w:rPr>
          <w:rFonts w:ascii="Arial" w:hAnsi="Arial" w:cs="Arial"/>
          <w:sz w:val="18"/>
          <w:szCs w:val="18"/>
        </w:rPr>
        <w:t>________________________</w:t>
      </w:r>
      <w:r w:rsidR="00CE14A5" w:rsidRPr="00CE14A5">
        <w:rPr>
          <w:rFonts w:ascii="Arial" w:hAnsi="Arial" w:cs="Arial"/>
          <w:sz w:val="18"/>
          <w:szCs w:val="18"/>
          <w:u w:val="single"/>
        </w:rPr>
        <w:t>ИЭДО</w:t>
      </w:r>
      <w:r w:rsidR="00CE14A5">
        <w:rPr>
          <w:rFonts w:ascii="Arial" w:hAnsi="Arial" w:cs="Arial"/>
          <w:sz w:val="18"/>
          <w:szCs w:val="18"/>
        </w:rPr>
        <w:t>_______________________</w:t>
      </w:r>
    </w:p>
    <w:p w:rsidR="001F1041" w:rsidRPr="00D7647A" w:rsidRDefault="001F1041">
      <w:pPr>
        <w:jc w:val="both"/>
        <w:rPr>
          <w:rFonts w:ascii="Arial" w:hAnsi="Arial" w:cs="Arial"/>
          <w:sz w:val="12"/>
          <w:szCs w:val="12"/>
        </w:rPr>
      </w:pPr>
      <w:r w:rsidRPr="00D7647A">
        <w:rPr>
          <w:rFonts w:ascii="Arial" w:hAnsi="Arial" w:cs="Arial"/>
          <w:sz w:val="12"/>
          <w:szCs w:val="12"/>
        </w:rPr>
        <w:t xml:space="preserve">                                                                                                                   </w:t>
      </w:r>
      <w:r w:rsidR="00360FEF" w:rsidRPr="00D7647A">
        <w:rPr>
          <w:rFonts w:ascii="Arial" w:hAnsi="Arial" w:cs="Arial"/>
          <w:sz w:val="12"/>
          <w:szCs w:val="12"/>
        </w:rPr>
        <w:t xml:space="preserve">                </w:t>
      </w:r>
      <w:r w:rsidR="00D7647A">
        <w:rPr>
          <w:rFonts w:ascii="Arial" w:hAnsi="Arial" w:cs="Arial"/>
          <w:sz w:val="12"/>
          <w:szCs w:val="12"/>
        </w:rPr>
        <w:tab/>
      </w:r>
      <w:r w:rsidR="00D7647A">
        <w:rPr>
          <w:rFonts w:ascii="Arial" w:hAnsi="Arial" w:cs="Arial"/>
          <w:sz w:val="12"/>
          <w:szCs w:val="12"/>
        </w:rPr>
        <w:tab/>
      </w:r>
      <w:r w:rsidR="00D7647A">
        <w:rPr>
          <w:rFonts w:ascii="Arial" w:hAnsi="Arial" w:cs="Arial"/>
          <w:sz w:val="12"/>
          <w:szCs w:val="12"/>
        </w:rPr>
        <w:tab/>
      </w:r>
      <w:r w:rsidRPr="00D7647A">
        <w:rPr>
          <w:rFonts w:ascii="Arial" w:hAnsi="Arial" w:cs="Arial"/>
          <w:sz w:val="12"/>
          <w:szCs w:val="12"/>
        </w:rPr>
        <w:t>института, факультета, колледжа</w:t>
      </w:r>
    </w:p>
    <w:p w:rsidR="00D7647A" w:rsidRDefault="001F1041">
      <w:pPr>
        <w:jc w:val="both"/>
        <w:rPr>
          <w:rFonts w:ascii="Arial" w:hAnsi="Arial" w:cs="Arial"/>
          <w:sz w:val="18"/>
          <w:szCs w:val="18"/>
        </w:rPr>
      </w:pPr>
      <w:r w:rsidRPr="004C5F73">
        <w:rPr>
          <w:rFonts w:ascii="Arial" w:hAnsi="Arial" w:cs="Arial"/>
          <w:sz w:val="18"/>
          <w:szCs w:val="18"/>
        </w:rPr>
        <w:t>Университета, обучающихся по специальности</w:t>
      </w:r>
      <w:r w:rsidR="00CE14A5">
        <w:rPr>
          <w:rFonts w:ascii="Arial" w:hAnsi="Arial" w:cs="Arial"/>
          <w:sz w:val="18"/>
          <w:szCs w:val="18"/>
        </w:rPr>
        <w:t>:</w:t>
      </w:r>
      <w:r w:rsidRPr="004C5F73">
        <w:rPr>
          <w:rFonts w:ascii="Arial" w:hAnsi="Arial" w:cs="Arial"/>
          <w:sz w:val="18"/>
          <w:szCs w:val="18"/>
        </w:rPr>
        <w:t xml:space="preserve"> _</w:t>
      </w:r>
      <w:r w:rsidR="00CE14A5">
        <w:rPr>
          <w:rFonts w:ascii="Arial" w:hAnsi="Arial" w:cs="Arial"/>
          <w:sz w:val="18"/>
          <w:szCs w:val="18"/>
        </w:rPr>
        <w:t>_________</w:t>
      </w:r>
      <w:r w:rsidR="00FB6AEE" w:rsidRPr="00FB6AEE">
        <w:rPr>
          <w:rFonts w:ascii="Arial" w:hAnsi="Arial" w:cs="Arial"/>
          <w:sz w:val="18"/>
          <w:szCs w:val="18"/>
          <w:u w:val="single"/>
        </w:rPr>
        <w:t>09.03.01</w:t>
      </w:r>
      <w:r w:rsidR="00CE14A5">
        <w:rPr>
          <w:rFonts w:ascii="Arial" w:hAnsi="Arial" w:cs="Arial"/>
          <w:sz w:val="18"/>
          <w:szCs w:val="18"/>
        </w:rPr>
        <w:t>__</w:t>
      </w:r>
      <w:r w:rsidR="00CE14A5" w:rsidRPr="00CE14A5">
        <w:rPr>
          <w:rFonts w:ascii="Arial" w:hAnsi="Arial" w:cs="Arial"/>
          <w:sz w:val="18"/>
          <w:szCs w:val="18"/>
          <w:u w:val="single"/>
        </w:rPr>
        <w:t>Информатика и вычислительная техника</w:t>
      </w:r>
      <w:r w:rsidR="00D7647A">
        <w:rPr>
          <w:rFonts w:ascii="Arial" w:hAnsi="Arial" w:cs="Arial"/>
          <w:sz w:val="18"/>
          <w:szCs w:val="18"/>
        </w:rPr>
        <w:t>_</w:t>
      </w:r>
      <w:r w:rsidR="00FB6AEE">
        <w:rPr>
          <w:rFonts w:ascii="Arial" w:hAnsi="Arial" w:cs="Arial"/>
          <w:sz w:val="18"/>
          <w:szCs w:val="18"/>
        </w:rPr>
        <w:t>______</w:t>
      </w:r>
    </w:p>
    <w:p w:rsidR="00D7647A" w:rsidRDefault="00D7647A">
      <w:pPr>
        <w:jc w:val="both"/>
        <w:rPr>
          <w:rFonts w:ascii="Arial" w:hAnsi="Arial" w:cs="Arial"/>
          <w:sz w:val="18"/>
          <w:szCs w:val="18"/>
        </w:rPr>
      </w:pPr>
    </w:p>
    <w:p w:rsidR="00D7647A" w:rsidRDefault="00D7647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1. </w:t>
      </w:r>
      <w:r w:rsidR="00181534" w:rsidRPr="00181534">
        <w:rPr>
          <w:rFonts w:ascii="Arial" w:hAnsi="Arial" w:cs="Arial"/>
          <w:sz w:val="18"/>
          <w:szCs w:val="18"/>
          <w:u w:val="single"/>
        </w:rPr>
        <w:t>Носов Марк Андреевич, 0901-51</w:t>
      </w:r>
      <w:r>
        <w:rPr>
          <w:rFonts w:ascii="Arial" w:hAnsi="Arial" w:cs="Arial"/>
          <w:sz w:val="18"/>
          <w:szCs w:val="18"/>
        </w:rPr>
        <w:t>_______________________________________________________</w:t>
      </w:r>
    </w:p>
    <w:p w:rsidR="00D7647A" w:rsidRPr="00D7647A" w:rsidRDefault="00D7647A" w:rsidP="00181534">
      <w:pPr>
        <w:jc w:val="center"/>
        <w:rPr>
          <w:rFonts w:ascii="Arial" w:hAnsi="Arial" w:cs="Arial"/>
          <w:sz w:val="12"/>
          <w:szCs w:val="12"/>
        </w:rPr>
      </w:pPr>
      <w:r w:rsidRPr="00D7647A">
        <w:rPr>
          <w:rFonts w:ascii="Arial" w:hAnsi="Arial" w:cs="Arial"/>
          <w:sz w:val="12"/>
          <w:szCs w:val="12"/>
        </w:rPr>
        <w:t>Ф.И.О., группа</w:t>
      </w:r>
    </w:p>
    <w:p w:rsidR="001F1041" w:rsidRPr="004C5F73" w:rsidRDefault="001F1041">
      <w:pPr>
        <w:ind w:firstLine="709"/>
        <w:jc w:val="both"/>
        <w:rPr>
          <w:rFonts w:ascii="Arial" w:hAnsi="Arial" w:cs="Arial"/>
          <w:sz w:val="18"/>
          <w:szCs w:val="18"/>
        </w:rPr>
      </w:pPr>
      <w:r w:rsidRPr="004C5F73">
        <w:rPr>
          <w:rFonts w:ascii="Arial" w:hAnsi="Arial" w:cs="Arial"/>
          <w:sz w:val="18"/>
          <w:szCs w:val="18"/>
        </w:rPr>
        <w:t>1.2. Срок прохождения практики:</w:t>
      </w:r>
    </w:p>
    <w:p w:rsidR="001F1041" w:rsidRPr="004C5F73" w:rsidRDefault="001F1041">
      <w:pPr>
        <w:ind w:firstLine="709"/>
        <w:jc w:val="both"/>
        <w:rPr>
          <w:rFonts w:ascii="Arial" w:hAnsi="Arial" w:cs="Arial"/>
          <w:sz w:val="18"/>
          <w:szCs w:val="18"/>
        </w:rPr>
      </w:pPr>
      <w:r w:rsidRPr="004C5F73">
        <w:rPr>
          <w:rFonts w:ascii="Arial" w:hAnsi="Arial" w:cs="Arial"/>
          <w:sz w:val="18"/>
          <w:szCs w:val="18"/>
        </w:rPr>
        <w:t>Нача</w:t>
      </w:r>
      <w:r w:rsidR="00D7647A">
        <w:rPr>
          <w:rFonts w:ascii="Arial" w:hAnsi="Arial" w:cs="Arial"/>
          <w:sz w:val="18"/>
          <w:szCs w:val="18"/>
        </w:rPr>
        <w:t xml:space="preserve">ло практики: </w:t>
      </w:r>
      <w:r w:rsidR="00181534" w:rsidRPr="00181534">
        <w:rPr>
          <w:rFonts w:ascii="Arial" w:hAnsi="Arial" w:cs="Arial"/>
          <w:sz w:val="18"/>
          <w:szCs w:val="18"/>
        </w:rPr>
        <w:t>27.11.2017</w:t>
      </w:r>
      <w:r w:rsidRPr="004C5F73">
        <w:rPr>
          <w:rFonts w:ascii="Arial" w:hAnsi="Arial" w:cs="Arial"/>
          <w:sz w:val="18"/>
          <w:szCs w:val="18"/>
        </w:rPr>
        <w:t>.</w:t>
      </w:r>
    </w:p>
    <w:p w:rsidR="00691668" w:rsidRDefault="00691668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1F1041" w:rsidRPr="004C5F73" w:rsidRDefault="001F1041">
      <w:pPr>
        <w:ind w:firstLine="709"/>
        <w:jc w:val="both"/>
        <w:rPr>
          <w:rFonts w:ascii="Arial" w:hAnsi="Arial" w:cs="Arial"/>
          <w:sz w:val="18"/>
          <w:szCs w:val="18"/>
        </w:rPr>
      </w:pPr>
      <w:r w:rsidRPr="004C5F73">
        <w:rPr>
          <w:rFonts w:ascii="Arial" w:hAnsi="Arial" w:cs="Arial"/>
          <w:sz w:val="18"/>
          <w:szCs w:val="18"/>
        </w:rPr>
        <w:t xml:space="preserve">Окончание практики: </w:t>
      </w:r>
      <w:r w:rsidR="00181534" w:rsidRPr="00181534">
        <w:rPr>
          <w:rFonts w:ascii="Arial" w:hAnsi="Arial" w:cs="Arial"/>
          <w:sz w:val="18"/>
          <w:szCs w:val="18"/>
        </w:rPr>
        <w:t>10.12.2017</w:t>
      </w:r>
      <w:r w:rsidRPr="004C5F73">
        <w:rPr>
          <w:rFonts w:ascii="Arial" w:hAnsi="Arial" w:cs="Arial"/>
          <w:sz w:val="18"/>
          <w:szCs w:val="18"/>
        </w:rPr>
        <w:t>.</w:t>
      </w:r>
    </w:p>
    <w:p w:rsidR="00A02CFE" w:rsidRDefault="00A02CFE">
      <w:pPr>
        <w:ind w:firstLine="709"/>
        <w:jc w:val="center"/>
        <w:rPr>
          <w:rFonts w:ascii="Arial" w:hAnsi="Arial" w:cs="Arial"/>
          <w:b/>
          <w:sz w:val="18"/>
          <w:szCs w:val="18"/>
        </w:rPr>
      </w:pPr>
    </w:p>
    <w:p w:rsidR="00D7647A" w:rsidRPr="004C5F73" w:rsidRDefault="00D7647A">
      <w:pPr>
        <w:ind w:firstLine="709"/>
        <w:jc w:val="center"/>
        <w:rPr>
          <w:rFonts w:ascii="Arial" w:hAnsi="Arial" w:cs="Arial"/>
          <w:b/>
          <w:sz w:val="18"/>
          <w:szCs w:val="18"/>
        </w:rPr>
      </w:pPr>
    </w:p>
    <w:p w:rsidR="001F1041" w:rsidRPr="004C5F73" w:rsidRDefault="001F1041">
      <w:pPr>
        <w:ind w:firstLine="709"/>
        <w:jc w:val="center"/>
        <w:rPr>
          <w:rFonts w:ascii="Arial" w:hAnsi="Arial" w:cs="Arial"/>
          <w:b/>
          <w:sz w:val="18"/>
          <w:szCs w:val="18"/>
        </w:rPr>
      </w:pPr>
      <w:r w:rsidRPr="004C5F73">
        <w:rPr>
          <w:rFonts w:ascii="Arial" w:hAnsi="Arial" w:cs="Arial"/>
          <w:b/>
          <w:sz w:val="18"/>
          <w:szCs w:val="18"/>
        </w:rPr>
        <w:t>2. Обязательства сторон</w:t>
      </w:r>
    </w:p>
    <w:p w:rsidR="001F1041" w:rsidRPr="004C5F73" w:rsidRDefault="001F1041">
      <w:pPr>
        <w:ind w:firstLine="709"/>
        <w:rPr>
          <w:rFonts w:ascii="Arial" w:hAnsi="Arial" w:cs="Arial"/>
          <w:b/>
          <w:sz w:val="18"/>
          <w:szCs w:val="18"/>
        </w:rPr>
      </w:pPr>
    </w:p>
    <w:p w:rsidR="005276B2" w:rsidRPr="004C5F73" w:rsidRDefault="00D7647A" w:rsidP="005276B2">
      <w:pPr>
        <w:ind w:firstLine="708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2.1. Университет</w:t>
      </w:r>
      <w:r w:rsidR="001F1041" w:rsidRPr="004C5F73">
        <w:rPr>
          <w:rFonts w:ascii="Arial" w:hAnsi="Arial" w:cs="Arial"/>
          <w:b/>
          <w:sz w:val="18"/>
          <w:szCs w:val="18"/>
        </w:rPr>
        <w:t>:</w:t>
      </w:r>
    </w:p>
    <w:p w:rsidR="00D7647A" w:rsidRPr="00D7647A" w:rsidRDefault="005276B2" w:rsidP="005276B2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D7647A">
        <w:rPr>
          <w:rFonts w:ascii="Arial" w:hAnsi="Arial" w:cs="Arial"/>
          <w:sz w:val="18"/>
          <w:szCs w:val="18"/>
        </w:rPr>
        <w:t xml:space="preserve">- </w:t>
      </w:r>
      <w:r w:rsidR="00D7647A">
        <w:rPr>
          <w:rFonts w:ascii="Arial" w:hAnsi="Arial" w:cs="Arial"/>
          <w:sz w:val="18"/>
          <w:szCs w:val="18"/>
        </w:rPr>
        <w:t>разрабатывает</w:t>
      </w:r>
      <w:r w:rsidR="00D7647A" w:rsidRPr="00D7647A">
        <w:rPr>
          <w:rFonts w:ascii="Arial" w:hAnsi="Arial" w:cs="Arial"/>
          <w:sz w:val="18"/>
          <w:szCs w:val="18"/>
        </w:rPr>
        <w:t xml:space="preserve"> индивидуальные задания для обучающихся, выполняемые в период практики;</w:t>
      </w:r>
    </w:p>
    <w:p w:rsidR="005276B2" w:rsidRPr="00D7647A" w:rsidRDefault="00D7647A" w:rsidP="005276B2">
      <w:pPr>
        <w:ind w:firstLine="708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- </w:t>
      </w:r>
      <w:r w:rsidR="001F1041" w:rsidRPr="00D7647A">
        <w:rPr>
          <w:rFonts w:ascii="Arial" w:hAnsi="Arial" w:cs="Arial"/>
          <w:sz w:val="18"/>
          <w:szCs w:val="18"/>
        </w:rPr>
        <w:t>направ</w:t>
      </w:r>
      <w:r>
        <w:rPr>
          <w:rFonts w:ascii="Arial" w:hAnsi="Arial" w:cs="Arial"/>
          <w:sz w:val="18"/>
          <w:szCs w:val="18"/>
        </w:rPr>
        <w:t>ляет</w:t>
      </w:r>
      <w:r w:rsidR="001F1041" w:rsidRPr="00D7647A">
        <w:rPr>
          <w:rFonts w:ascii="Arial" w:hAnsi="Arial" w:cs="Arial"/>
          <w:sz w:val="18"/>
          <w:szCs w:val="18"/>
        </w:rPr>
        <w:t xml:space="preserve"> в Организацию студента(</w:t>
      </w:r>
      <w:proofErr w:type="spellStart"/>
      <w:r w:rsidR="001F1041" w:rsidRPr="00D7647A">
        <w:rPr>
          <w:rFonts w:ascii="Arial" w:hAnsi="Arial" w:cs="Arial"/>
          <w:sz w:val="18"/>
          <w:szCs w:val="18"/>
        </w:rPr>
        <w:t>ов</w:t>
      </w:r>
      <w:proofErr w:type="spellEnd"/>
      <w:r w:rsidR="001F1041" w:rsidRPr="00D7647A">
        <w:rPr>
          <w:rFonts w:ascii="Arial" w:hAnsi="Arial" w:cs="Arial"/>
          <w:sz w:val="18"/>
          <w:szCs w:val="18"/>
        </w:rPr>
        <w:t>) в сроки, предусмотренные календарным планом проведения практики;</w:t>
      </w:r>
    </w:p>
    <w:p w:rsidR="00FC0464" w:rsidRPr="00D7647A" w:rsidRDefault="005276B2" w:rsidP="005276B2">
      <w:pPr>
        <w:ind w:firstLine="708"/>
        <w:jc w:val="both"/>
        <w:rPr>
          <w:rFonts w:ascii="Arial" w:hAnsi="Arial" w:cs="Arial"/>
          <w:sz w:val="18"/>
          <w:szCs w:val="18"/>
        </w:rPr>
      </w:pPr>
      <w:r w:rsidRPr="00D7647A">
        <w:rPr>
          <w:rFonts w:ascii="Arial" w:hAnsi="Arial" w:cs="Arial"/>
          <w:sz w:val="18"/>
          <w:szCs w:val="18"/>
        </w:rPr>
        <w:t xml:space="preserve">- </w:t>
      </w:r>
      <w:r w:rsidR="001F1041" w:rsidRPr="00D7647A">
        <w:rPr>
          <w:rFonts w:ascii="Arial" w:hAnsi="Arial" w:cs="Arial"/>
          <w:sz w:val="18"/>
          <w:szCs w:val="18"/>
        </w:rPr>
        <w:t>обеспечи</w:t>
      </w:r>
      <w:r w:rsidR="00D7647A">
        <w:rPr>
          <w:rFonts w:ascii="Arial" w:hAnsi="Arial" w:cs="Arial"/>
          <w:sz w:val="18"/>
          <w:szCs w:val="18"/>
        </w:rPr>
        <w:t>вает</w:t>
      </w:r>
      <w:r w:rsidR="001F1041" w:rsidRPr="00D7647A">
        <w:rPr>
          <w:rFonts w:ascii="Arial" w:hAnsi="Arial" w:cs="Arial"/>
          <w:sz w:val="18"/>
          <w:szCs w:val="18"/>
        </w:rPr>
        <w:t xml:space="preserve"> руководство практикой, назначив </w:t>
      </w:r>
      <w:r w:rsidR="00FC0464" w:rsidRPr="00D7647A">
        <w:rPr>
          <w:rFonts w:ascii="Arial" w:hAnsi="Arial" w:cs="Arial"/>
          <w:sz w:val="18"/>
          <w:szCs w:val="18"/>
        </w:rPr>
        <w:t>руководителя практики из числа лиц, относящихся к профессорско-преподавательскому составу Университета;</w:t>
      </w:r>
    </w:p>
    <w:p w:rsidR="00FC0464" w:rsidRPr="00D7647A" w:rsidRDefault="00FC0464" w:rsidP="00FC0464">
      <w:pPr>
        <w:snapToGrid w:val="0"/>
        <w:ind w:firstLine="709"/>
        <w:jc w:val="both"/>
        <w:rPr>
          <w:rFonts w:ascii="Arial" w:hAnsi="Arial" w:cs="Arial"/>
          <w:sz w:val="18"/>
          <w:szCs w:val="18"/>
        </w:rPr>
      </w:pPr>
      <w:r w:rsidRPr="00D7647A">
        <w:rPr>
          <w:rFonts w:ascii="Arial" w:hAnsi="Arial" w:cs="Arial"/>
          <w:sz w:val="18"/>
          <w:szCs w:val="18"/>
        </w:rPr>
        <w:t>- осуществл</w:t>
      </w:r>
      <w:r w:rsidR="00C71A4B" w:rsidRPr="00D7647A">
        <w:rPr>
          <w:rFonts w:ascii="Arial" w:hAnsi="Arial" w:cs="Arial"/>
          <w:sz w:val="18"/>
          <w:szCs w:val="18"/>
        </w:rPr>
        <w:t>я</w:t>
      </w:r>
      <w:r w:rsidR="00D7647A">
        <w:rPr>
          <w:rFonts w:ascii="Arial" w:hAnsi="Arial" w:cs="Arial"/>
          <w:sz w:val="18"/>
          <w:szCs w:val="18"/>
        </w:rPr>
        <w:t>ет</w:t>
      </w:r>
      <w:r w:rsidRPr="00D7647A">
        <w:rPr>
          <w:rFonts w:ascii="Arial" w:hAnsi="Arial" w:cs="Arial"/>
          <w:sz w:val="18"/>
          <w:szCs w:val="18"/>
        </w:rPr>
        <w:t xml:space="preserve"> контроль за соблюдением сроков проведения практики и соответствием ее содержания </w:t>
      </w:r>
      <w:r w:rsidR="00D7647A">
        <w:rPr>
          <w:rFonts w:ascii="Arial" w:hAnsi="Arial" w:cs="Arial"/>
          <w:sz w:val="18"/>
          <w:szCs w:val="18"/>
        </w:rPr>
        <w:t xml:space="preserve">установленным </w:t>
      </w:r>
      <w:r w:rsidRPr="00D7647A">
        <w:rPr>
          <w:rFonts w:ascii="Arial" w:hAnsi="Arial" w:cs="Arial"/>
          <w:sz w:val="18"/>
          <w:szCs w:val="18"/>
        </w:rPr>
        <w:t>требованиям;</w:t>
      </w:r>
    </w:p>
    <w:p w:rsidR="00FC0464" w:rsidRPr="00D7647A" w:rsidRDefault="00C71A4B" w:rsidP="00FC0464">
      <w:pPr>
        <w:snapToGrid w:val="0"/>
        <w:ind w:firstLine="709"/>
        <w:jc w:val="both"/>
        <w:rPr>
          <w:rFonts w:ascii="Arial" w:hAnsi="Arial" w:cs="Arial"/>
          <w:sz w:val="18"/>
          <w:szCs w:val="18"/>
        </w:rPr>
      </w:pPr>
      <w:r w:rsidRPr="00D7647A">
        <w:rPr>
          <w:rFonts w:ascii="Arial" w:hAnsi="Arial" w:cs="Arial"/>
          <w:sz w:val="18"/>
          <w:szCs w:val="18"/>
        </w:rPr>
        <w:t xml:space="preserve">- </w:t>
      </w:r>
      <w:r w:rsidR="00FC0464" w:rsidRPr="00D7647A">
        <w:rPr>
          <w:rFonts w:ascii="Arial" w:hAnsi="Arial" w:cs="Arial"/>
          <w:sz w:val="18"/>
          <w:szCs w:val="18"/>
        </w:rPr>
        <w:t>оказыва</w:t>
      </w:r>
      <w:r w:rsidR="00D7647A">
        <w:rPr>
          <w:rFonts w:ascii="Arial" w:hAnsi="Arial" w:cs="Arial"/>
          <w:sz w:val="18"/>
          <w:szCs w:val="18"/>
        </w:rPr>
        <w:t>ет</w:t>
      </w:r>
      <w:r w:rsidR="00FC0464" w:rsidRPr="00D7647A">
        <w:rPr>
          <w:rFonts w:ascii="Arial" w:hAnsi="Arial" w:cs="Arial"/>
          <w:sz w:val="18"/>
          <w:szCs w:val="18"/>
        </w:rPr>
        <w:t xml:space="preserve"> методическую помощь обучающимся при выполнении ими индивидуальных заданий, а также при сборе материалов к выпускной квалификационной работе в ходе преддипломной практики;</w:t>
      </w:r>
    </w:p>
    <w:p w:rsidR="00FC0464" w:rsidRPr="00D7647A" w:rsidRDefault="00C71A4B" w:rsidP="00FC0464">
      <w:pPr>
        <w:snapToGrid w:val="0"/>
        <w:ind w:firstLine="709"/>
        <w:jc w:val="both"/>
        <w:rPr>
          <w:rFonts w:ascii="Arial" w:hAnsi="Arial" w:cs="Arial"/>
          <w:sz w:val="18"/>
          <w:szCs w:val="18"/>
        </w:rPr>
      </w:pPr>
      <w:r w:rsidRPr="00D7647A">
        <w:rPr>
          <w:rFonts w:ascii="Arial" w:hAnsi="Arial" w:cs="Arial"/>
          <w:sz w:val="18"/>
          <w:szCs w:val="18"/>
        </w:rPr>
        <w:t xml:space="preserve">- </w:t>
      </w:r>
      <w:r w:rsidR="00FC0464" w:rsidRPr="00D7647A">
        <w:rPr>
          <w:rFonts w:ascii="Arial" w:hAnsi="Arial" w:cs="Arial"/>
          <w:sz w:val="18"/>
          <w:szCs w:val="18"/>
        </w:rPr>
        <w:t>оцени</w:t>
      </w:r>
      <w:r w:rsidR="00D7647A">
        <w:rPr>
          <w:rFonts w:ascii="Arial" w:hAnsi="Arial" w:cs="Arial"/>
          <w:sz w:val="18"/>
          <w:szCs w:val="18"/>
        </w:rPr>
        <w:t>вает</w:t>
      </w:r>
      <w:r w:rsidR="00FC0464" w:rsidRPr="00D7647A">
        <w:rPr>
          <w:rFonts w:ascii="Arial" w:hAnsi="Arial" w:cs="Arial"/>
          <w:sz w:val="18"/>
          <w:szCs w:val="18"/>
        </w:rPr>
        <w:t xml:space="preserve"> результаты прохождения практики обучающимися.</w:t>
      </w:r>
    </w:p>
    <w:p w:rsidR="005276B2" w:rsidRDefault="001F1041" w:rsidP="005276B2">
      <w:pPr>
        <w:snapToGrid w:val="0"/>
        <w:ind w:firstLine="709"/>
        <w:jc w:val="both"/>
        <w:rPr>
          <w:rFonts w:ascii="Arial" w:hAnsi="Arial" w:cs="Arial"/>
          <w:b/>
          <w:sz w:val="18"/>
          <w:szCs w:val="18"/>
        </w:rPr>
      </w:pPr>
      <w:r w:rsidRPr="00D7647A">
        <w:rPr>
          <w:rFonts w:ascii="Arial" w:hAnsi="Arial" w:cs="Arial"/>
          <w:b/>
          <w:sz w:val="18"/>
          <w:szCs w:val="18"/>
        </w:rPr>
        <w:t>2.</w:t>
      </w:r>
      <w:r w:rsidR="004A32DF" w:rsidRPr="00D7647A">
        <w:rPr>
          <w:rFonts w:ascii="Arial" w:hAnsi="Arial" w:cs="Arial"/>
          <w:b/>
          <w:sz w:val="18"/>
          <w:szCs w:val="18"/>
        </w:rPr>
        <w:t>2.</w:t>
      </w:r>
      <w:r w:rsidR="00D7647A">
        <w:rPr>
          <w:rFonts w:ascii="Arial" w:hAnsi="Arial" w:cs="Arial"/>
          <w:b/>
          <w:sz w:val="18"/>
          <w:szCs w:val="18"/>
        </w:rPr>
        <w:t xml:space="preserve"> Организация</w:t>
      </w:r>
      <w:r w:rsidRPr="00D7647A">
        <w:rPr>
          <w:rFonts w:ascii="Arial" w:hAnsi="Arial" w:cs="Arial"/>
          <w:b/>
          <w:sz w:val="18"/>
          <w:szCs w:val="18"/>
        </w:rPr>
        <w:t>:</w:t>
      </w:r>
    </w:p>
    <w:p w:rsidR="003A3EC0" w:rsidRPr="003A3EC0" w:rsidRDefault="003A3EC0" w:rsidP="005276B2">
      <w:pPr>
        <w:snapToGrid w:val="0"/>
        <w:ind w:firstLine="709"/>
        <w:jc w:val="both"/>
        <w:rPr>
          <w:rFonts w:ascii="Arial" w:hAnsi="Arial" w:cs="Arial"/>
          <w:sz w:val="18"/>
          <w:szCs w:val="18"/>
        </w:rPr>
      </w:pPr>
      <w:r w:rsidRPr="003A3EC0">
        <w:rPr>
          <w:rFonts w:ascii="Arial" w:hAnsi="Arial" w:cs="Arial"/>
          <w:sz w:val="18"/>
          <w:szCs w:val="18"/>
        </w:rPr>
        <w:t>- согласовывает индивидуальные задания, содержание и планируемые результаты практики;</w:t>
      </w:r>
    </w:p>
    <w:p w:rsidR="005276B2" w:rsidRPr="004C5F73" w:rsidRDefault="005276B2" w:rsidP="005276B2">
      <w:pPr>
        <w:snapToGrid w:val="0"/>
        <w:ind w:firstLine="709"/>
        <w:jc w:val="both"/>
        <w:rPr>
          <w:rFonts w:ascii="Arial" w:hAnsi="Arial" w:cs="Arial"/>
          <w:sz w:val="18"/>
          <w:szCs w:val="18"/>
        </w:rPr>
      </w:pPr>
      <w:r w:rsidRPr="00D7647A">
        <w:rPr>
          <w:rFonts w:ascii="Arial" w:hAnsi="Arial" w:cs="Arial"/>
          <w:b/>
          <w:sz w:val="18"/>
          <w:szCs w:val="18"/>
        </w:rPr>
        <w:t xml:space="preserve">- </w:t>
      </w:r>
      <w:r w:rsidR="003A3EC0">
        <w:rPr>
          <w:rFonts w:ascii="Arial" w:hAnsi="Arial" w:cs="Arial"/>
          <w:sz w:val="18"/>
          <w:szCs w:val="18"/>
        </w:rPr>
        <w:t xml:space="preserve">предоставляет </w:t>
      </w:r>
      <w:r w:rsidR="001F1041" w:rsidRPr="00D7647A">
        <w:rPr>
          <w:rFonts w:ascii="Arial" w:hAnsi="Arial" w:cs="Arial"/>
          <w:sz w:val="18"/>
          <w:szCs w:val="18"/>
        </w:rPr>
        <w:t>студента</w:t>
      </w:r>
      <w:r w:rsidR="003A3EC0">
        <w:rPr>
          <w:rFonts w:ascii="Arial" w:hAnsi="Arial" w:cs="Arial"/>
          <w:sz w:val="18"/>
          <w:szCs w:val="18"/>
        </w:rPr>
        <w:t xml:space="preserve">м рабочие места </w:t>
      </w:r>
      <w:r w:rsidR="001F1041" w:rsidRPr="00D7647A">
        <w:rPr>
          <w:rFonts w:ascii="Arial" w:hAnsi="Arial" w:cs="Arial"/>
          <w:sz w:val="18"/>
          <w:szCs w:val="18"/>
        </w:rPr>
        <w:t>для прохождения практики</w:t>
      </w:r>
      <w:r w:rsidR="003A3EC0">
        <w:rPr>
          <w:rFonts w:ascii="Arial" w:hAnsi="Arial" w:cs="Arial"/>
          <w:sz w:val="18"/>
          <w:szCs w:val="18"/>
        </w:rPr>
        <w:t>. П</w:t>
      </w:r>
      <w:r w:rsidR="001F1041" w:rsidRPr="00D7647A">
        <w:rPr>
          <w:rFonts w:ascii="Arial" w:hAnsi="Arial" w:cs="Arial"/>
          <w:sz w:val="18"/>
          <w:szCs w:val="18"/>
        </w:rPr>
        <w:t xml:space="preserve">ри наличии </w:t>
      </w:r>
      <w:r w:rsidR="00603710" w:rsidRPr="00D7647A">
        <w:rPr>
          <w:rFonts w:ascii="Arial" w:hAnsi="Arial" w:cs="Arial"/>
          <w:sz w:val="18"/>
          <w:szCs w:val="18"/>
        </w:rPr>
        <w:t>вакантной должности</w:t>
      </w:r>
      <w:r w:rsidR="001F1041" w:rsidRPr="00D7647A">
        <w:rPr>
          <w:rFonts w:ascii="Arial" w:hAnsi="Arial" w:cs="Arial"/>
          <w:sz w:val="18"/>
          <w:szCs w:val="18"/>
        </w:rPr>
        <w:t>,</w:t>
      </w:r>
      <w:r w:rsidR="00603710" w:rsidRPr="00D7647A">
        <w:rPr>
          <w:rFonts w:ascii="Arial" w:hAnsi="Arial" w:cs="Arial"/>
          <w:sz w:val="18"/>
          <w:szCs w:val="18"/>
        </w:rPr>
        <w:t xml:space="preserve"> работа на которой соответствует требованиям к содержанию практики, </w:t>
      </w:r>
      <w:r w:rsidR="003A3EC0">
        <w:rPr>
          <w:rFonts w:ascii="Arial" w:hAnsi="Arial" w:cs="Arial"/>
          <w:sz w:val="18"/>
          <w:szCs w:val="18"/>
        </w:rPr>
        <w:t xml:space="preserve">Организация вправе </w:t>
      </w:r>
      <w:r w:rsidR="00603710" w:rsidRPr="00D7647A">
        <w:rPr>
          <w:rFonts w:ascii="Arial" w:hAnsi="Arial" w:cs="Arial"/>
          <w:sz w:val="18"/>
          <w:szCs w:val="18"/>
        </w:rPr>
        <w:t>заключ</w:t>
      </w:r>
      <w:r w:rsidR="003A3EC0">
        <w:rPr>
          <w:rFonts w:ascii="Arial" w:hAnsi="Arial" w:cs="Arial"/>
          <w:sz w:val="18"/>
          <w:szCs w:val="18"/>
        </w:rPr>
        <w:t>ить</w:t>
      </w:r>
      <w:r w:rsidR="00603710" w:rsidRPr="00D7647A">
        <w:rPr>
          <w:rFonts w:ascii="Arial" w:hAnsi="Arial" w:cs="Arial"/>
          <w:sz w:val="18"/>
          <w:szCs w:val="18"/>
        </w:rPr>
        <w:t xml:space="preserve"> срочный трудовой договор о замещении такой должности</w:t>
      </w:r>
      <w:r w:rsidR="003A3EC0">
        <w:rPr>
          <w:rFonts w:ascii="Arial" w:hAnsi="Arial" w:cs="Arial"/>
          <w:sz w:val="18"/>
          <w:szCs w:val="18"/>
        </w:rPr>
        <w:t>.</w:t>
      </w:r>
    </w:p>
    <w:p w:rsidR="005276B2" w:rsidRPr="004C5F73" w:rsidRDefault="005276B2" w:rsidP="005276B2">
      <w:pPr>
        <w:snapToGrid w:val="0"/>
        <w:ind w:firstLine="709"/>
        <w:jc w:val="both"/>
        <w:rPr>
          <w:rFonts w:ascii="Arial" w:hAnsi="Arial" w:cs="Arial"/>
          <w:b/>
          <w:sz w:val="18"/>
          <w:szCs w:val="18"/>
        </w:rPr>
      </w:pPr>
      <w:r w:rsidRPr="004C5F73">
        <w:rPr>
          <w:rFonts w:ascii="Arial" w:hAnsi="Arial" w:cs="Arial"/>
          <w:b/>
          <w:sz w:val="18"/>
          <w:szCs w:val="18"/>
        </w:rPr>
        <w:t xml:space="preserve">- </w:t>
      </w:r>
      <w:r w:rsidR="001F1041" w:rsidRPr="004C5F73">
        <w:rPr>
          <w:rFonts w:ascii="Arial" w:hAnsi="Arial" w:cs="Arial"/>
          <w:sz w:val="18"/>
          <w:szCs w:val="18"/>
        </w:rPr>
        <w:t>назнач</w:t>
      </w:r>
      <w:r w:rsidR="003A3EC0">
        <w:rPr>
          <w:rFonts w:ascii="Arial" w:hAnsi="Arial" w:cs="Arial"/>
          <w:sz w:val="18"/>
          <w:szCs w:val="18"/>
        </w:rPr>
        <w:t>ает</w:t>
      </w:r>
      <w:r w:rsidR="001F1041" w:rsidRPr="004C5F73">
        <w:rPr>
          <w:rFonts w:ascii="Arial" w:hAnsi="Arial" w:cs="Arial"/>
          <w:sz w:val="18"/>
          <w:szCs w:val="18"/>
        </w:rPr>
        <w:t xml:space="preserve"> квалифицированных специалистов для руководства практикой;</w:t>
      </w:r>
    </w:p>
    <w:p w:rsidR="00BF5E2B" w:rsidRPr="003A3EC0" w:rsidRDefault="005276B2" w:rsidP="005276B2">
      <w:pPr>
        <w:snapToGrid w:val="0"/>
        <w:ind w:firstLine="709"/>
        <w:jc w:val="both"/>
        <w:rPr>
          <w:rFonts w:ascii="Arial" w:hAnsi="Arial" w:cs="Arial"/>
          <w:sz w:val="18"/>
          <w:szCs w:val="18"/>
        </w:rPr>
      </w:pPr>
      <w:r w:rsidRPr="003A3EC0">
        <w:rPr>
          <w:rFonts w:ascii="Arial" w:hAnsi="Arial" w:cs="Arial"/>
          <w:b/>
          <w:sz w:val="18"/>
          <w:szCs w:val="18"/>
        </w:rPr>
        <w:t xml:space="preserve">- </w:t>
      </w:r>
      <w:r w:rsidR="003A3EC0" w:rsidRPr="003A3EC0">
        <w:rPr>
          <w:rFonts w:ascii="Arial" w:hAnsi="Arial" w:cs="Arial"/>
          <w:sz w:val="18"/>
          <w:szCs w:val="18"/>
        </w:rPr>
        <w:t>проводит</w:t>
      </w:r>
      <w:r w:rsidR="00BF5E2B" w:rsidRPr="003A3EC0">
        <w:rPr>
          <w:rFonts w:ascii="Arial" w:hAnsi="Arial" w:cs="Arial"/>
          <w:sz w:val="18"/>
          <w:szCs w:val="18"/>
        </w:rPr>
        <w:t xml:space="preserve">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распорядка;</w:t>
      </w:r>
    </w:p>
    <w:p w:rsidR="00BF5E2B" w:rsidRPr="004C5F73" w:rsidRDefault="005276B2" w:rsidP="005276B2">
      <w:pPr>
        <w:snapToGrid w:val="0"/>
        <w:ind w:firstLine="709"/>
        <w:jc w:val="both"/>
        <w:rPr>
          <w:rFonts w:ascii="Arial" w:hAnsi="Arial" w:cs="Arial"/>
          <w:sz w:val="18"/>
          <w:szCs w:val="18"/>
        </w:rPr>
      </w:pPr>
      <w:r w:rsidRPr="003A3EC0">
        <w:rPr>
          <w:rFonts w:ascii="Arial" w:hAnsi="Arial" w:cs="Arial"/>
          <w:b/>
          <w:sz w:val="18"/>
          <w:szCs w:val="18"/>
        </w:rPr>
        <w:t xml:space="preserve">- </w:t>
      </w:r>
      <w:r w:rsidR="00BF5E2B" w:rsidRPr="003A3EC0">
        <w:rPr>
          <w:rFonts w:ascii="Arial" w:hAnsi="Arial" w:cs="Arial"/>
          <w:sz w:val="18"/>
          <w:szCs w:val="18"/>
        </w:rPr>
        <w:t>обеспечи</w:t>
      </w:r>
      <w:r w:rsidR="003A3EC0" w:rsidRPr="003A3EC0">
        <w:rPr>
          <w:rFonts w:ascii="Arial" w:hAnsi="Arial" w:cs="Arial"/>
          <w:sz w:val="18"/>
          <w:szCs w:val="18"/>
        </w:rPr>
        <w:t>вает</w:t>
      </w:r>
      <w:r w:rsidR="00BF5E2B" w:rsidRPr="003A3EC0">
        <w:rPr>
          <w:rFonts w:ascii="Arial" w:hAnsi="Arial" w:cs="Arial"/>
          <w:sz w:val="18"/>
          <w:szCs w:val="18"/>
        </w:rPr>
        <w:t xml:space="preserve"> безопасные условия прохождения практики обучающимся, отвечающие санитарным правилам и требованиям охраны труда;</w:t>
      </w:r>
      <w:r w:rsidR="00BF5E2B" w:rsidRPr="004C5F73">
        <w:rPr>
          <w:rFonts w:ascii="Arial" w:hAnsi="Arial" w:cs="Arial"/>
          <w:sz w:val="18"/>
          <w:szCs w:val="18"/>
        </w:rPr>
        <w:t xml:space="preserve"> </w:t>
      </w:r>
    </w:p>
    <w:p w:rsidR="005276B2" w:rsidRPr="004C5F73" w:rsidRDefault="005276B2" w:rsidP="005276B2">
      <w:pPr>
        <w:snapToGrid w:val="0"/>
        <w:ind w:firstLine="709"/>
        <w:jc w:val="both"/>
        <w:rPr>
          <w:rFonts w:ascii="Arial" w:hAnsi="Arial" w:cs="Arial"/>
          <w:b/>
          <w:sz w:val="18"/>
          <w:szCs w:val="18"/>
        </w:rPr>
      </w:pPr>
      <w:r w:rsidRPr="004C5F73">
        <w:rPr>
          <w:rFonts w:ascii="Arial" w:hAnsi="Arial" w:cs="Arial"/>
          <w:b/>
          <w:sz w:val="18"/>
          <w:szCs w:val="18"/>
        </w:rPr>
        <w:t xml:space="preserve">- </w:t>
      </w:r>
      <w:r w:rsidR="001F1041" w:rsidRPr="004C5F73">
        <w:rPr>
          <w:rFonts w:ascii="Arial" w:hAnsi="Arial" w:cs="Arial"/>
          <w:sz w:val="18"/>
          <w:szCs w:val="18"/>
        </w:rPr>
        <w:t>определ</w:t>
      </w:r>
      <w:r w:rsidR="003A3EC0">
        <w:rPr>
          <w:rFonts w:ascii="Arial" w:hAnsi="Arial" w:cs="Arial"/>
          <w:sz w:val="18"/>
          <w:szCs w:val="18"/>
        </w:rPr>
        <w:t>яет</w:t>
      </w:r>
      <w:r w:rsidR="001F1041" w:rsidRPr="004C5F73">
        <w:rPr>
          <w:rFonts w:ascii="Arial" w:hAnsi="Arial" w:cs="Arial"/>
          <w:sz w:val="18"/>
          <w:szCs w:val="18"/>
        </w:rPr>
        <w:t xml:space="preserve"> обязанности студента(</w:t>
      </w:r>
      <w:proofErr w:type="spellStart"/>
      <w:r w:rsidR="001F1041" w:rsidRPr="004C5F73">
        <w:rPr>
          <w:rFonts w:ascii="Arial" w:hAnsi="Arial" w:cs="Arial"/>
          <w:sz w:val="18"/>
          <w:szCs w:val="18"/>
        </w:rPr>
        <w:t>ов</w:t>
      </w:r>
      <w:proofErr w:type="spellEnd"/>
      <w:r w:rsidR="001F1041" w:rsidRPr="004C5F73">
        <w:rPr>
          <w:rFonts w:ascii="Arial" w:hAnsi="Arial" w:cs="Arial"/>
          <w:sz w:val="18"/>
          <w:szCs w:val="18"/>
        </w:rPr>
        <w:t>) и осуществля</w:t>
      </w:r>
      <w:r w:rsidR="003A3EC0">
        <w:rPr>
          <w:rFonts w:ascii="Arial" w:hAnsi="Arial" w:cs="Arial"/>
          <w:sz w:val="18"/>
          <w:szCs w:val="18"/>
        </w:rPr>
        <w:t>ет</w:t>
      </w:r>
      <w:r w:rsidR="001F1041" w:rsidRPr="004C5F73">
        <w:rPr>
          <w:rFonts w:ascii="Arial" w:hAnsi="Arial" w:cs="Arial"/>
          <w:sz w:val="18"/>
          <w:szCs w:val="18"/>
        </w:rPr>
        <w:t xml:space="preserve"> контроль </w:t>
      </w:r>
      <w:r w:rsidR="00E45C80" w:rsidRPr="004C5F73">
        <w:rPr>
          <w:rFonts w:ascii="Arial" w:hAnsi="Arial" w:cs="Arial"/>
          <w:sz w:val="18"/>
          <w:szCs w:val="18"/>
        </w:rPr>
        <w:t>за их</w:t>
      </w:r>
      <w:r w:rsidR="004A32DF" w:rsidRPr="004C5F73">
        <w:rPr>
          <w:rFonts w:ascii="Arial" w:hAnsi="Arial" w:cs="Arial"/>
          <w:sz w:val="18"/>
          <w:szCs w:val="18"/>
        </w:rPr>
        <w:t xml:space="preserve"> выполнени</w:t>
      </w:r>
      <w:r w:rsidR="00E45C80" w:rsidRPr="004C5F73">
        <w:rPr>
          <w:rFonts w:ascii="Arial" w:hAnsi="Arial" w:cs="Arial"/>
          <w:sz w:val="18"/>
          <w:szCs w:val="18"/>
        </w:rPr>
        <w:t>ем</w:t>
      </w:r>
      <w:r w:rsidR="001F1041" w:rsidRPr="004C5F73">
        <w:rPr>
          <w:rFonts w:ascii="Arial" w:hAnsi="Arial" w:cs="Arial"/>
          <w:sz w:val="18"/>
          <w:szCs w:val="18"/>
        </w:rPr>
        <w:t>;</w:t>
      </w:r>
    </w:p>
    <w:p w:rsidR="005276B2" w:rsidRPr="004C5F73" w:rsidRDefault="005276B2" w:rsidP="005276B2">
      <w:pPr>
        <w:snapToGrid w:val="0"/>
        <w:ind w:firstLine="709"/>
        <w:jc w:val="both"/>
        <w:rPr>
          <w:rFonts w:ascii="Arial" w:hAnsi="Arial" w:cs="Arial"/>
          <w:b/>
          <w:sz w:val="18"/>
          <w:szCs w:val="18"/>
        </w:rPr>
      </w:pPr>
      <w:r w:rsidRPr="004C5F73">
        <w:rPr>
          <w:rFonts w:ascii="Arial" w:hAnsi="Arial" w:cs="Arial"/>
          <w:b/>
          <w:sz w:val="18"/>
          <w:szCs w:val="18"/>
        </w:rPr>
        <w:t xml:space="preserve">- </w:t>
      </w:r>
      <w:r w:rsidR="001F1041" w:rsidRPr="004C5F73">
        <w:rPr>
          <w:rFonts w:ascii="Arial" w:hAnsi="Arial" w:cs="Arial"/>
          <w:sz w:val="18"/>
          <w:szCs w:val="18"/>
        </w:rPr>
        <w:t>созда</w:t>
      </w:r>
      <w:r w:rsidR="003A3EC0">
        <w:rPr>
          <w:rFonts w:ascii="Arial" w:hAnsi="Arial" w:cs="Arial"/>
          <w:sz w:val="18"/>
          <w:szCs w:val="18"/>
        </w:rPr>
        <w:t>ет</w:t>
      </w:r>
      <w:r w:rsidR="001F1041" w:rsidRPr="004C5F73">
        <w:rPr>
          <w:rFonts w:ascii="Arial" w:hAnsi="Arial" w:cs="Arial"/>
          <w:sz w:val="18"/>
          <w:szCs w:val="18"/>
        </w:rPr>
        <w:t xml:space="preserve"> необходимые условия для выполнения программы практики и обеспечи</w:t>
      </w:r>
      <w:r w:rsidR="003A3EC0">
        <w:rPr>
          <w:rFonts w:ascii="Arial" w:hAnsi="Arial" w:cs="Arial"/>
          <w:sz w:val="18"/>
          <w:szCs w:val="18"/>
        </w:rPr>
        <w:t>вает</w:t>
      </w:r>
      <w:r w:rsidR="001F1041" w:rsidRPr="004C5F73">
        <w:rPr>
          <w:rFonts w:ascii="Arial" w:hAnsi="Arial" w:cs="Arial"/>
          <w:sz w:val="18"/>
          <w:szCs w:val="18"/>
        </w:rPr>
        <w:t xml:space="preserve"> студента(</w:t>
      </w:r>
      <w:proofErr w:type="spellStart"/>
      <w:r w:rsidR="001F1041" w:rsidRPr="004C5F73">
        <w:rPr>
          <w:rFonts w:ascii="Arial" w:hAnsi="Arial" w:cs="Arial"/>
          <w:sz w:val="18"/>
          <w:szCs w:val="18"/>
        </w:rPr>
        <w:t>ов</w:t>
      </w:r>
      <w:proofErr w:type="spellEnd"/>
      <w:r w:rsidR="001F1041" w:rsidRPr="004C5F73">
        <w:rPr>
          <w:rFonts w:ascii="Arial" w:hAnsi="Arial" w:cs="Arial"/>
          <w:sz w:val="18"/>
          <w:szCs w:val="18"/>
        </w:rPr>
        <w:t>) необходимыми материалами, нормативными документами и иными данными, которые могут быть использованы студентом(</w:t>
      </w:r>
      <w:proofErr w:type="spellStart"/>
      <w:r w:rsidR="001F1041" w:rsidRPr="004C5F73">
        <w:rPr>
          <w:rFonts w:ascii="Arial" w:hAnsi="Arial" w:cs="Arial"/>
          <w:sz w:val="18"/>
          <w:szCs w:val="18"/>
        </w:rPr>
        <w:t>ами</w:t>
      </w:r>
      <w:proofErr w:type="spellEnd"/>
      <w:r w:rsidR="001F1041" w:rsidRPr="004C5F73">
        <w:rPr>
          <w:rFonts w:ascii="Arial" w:hAnsi="Arial" w:cs="Arial"/>
          <w:sz w:val="18"/>
          <w:szCs w:val="18"/>
        </w:rPr>
        <w:t>)</w:t>
      </w:r>
      <w:r w:rsidR="004A32DF" w:rsidRPr="004C5F73">
        <w:rPr>
          <w:rFonts w:ascii="Arial" w:hAnsi="Arial" w:cs="Arial"/>
          <w:sz w:val="18"/>
          <w:szCs w:val="18"/>
        </w:rPr>
        <w:t xml:space="preserve"> в </w:t>
      </w:r>
      <w:r w:rsidR="00E45C80" w:rsidRPr="004C5F73">
        <w:rPr>
          <w:rFonts w:ascii="Arial" w:hAnsi="Arial" w:cs="Arial"/>
          <w:sz w:val="18"/>
          <w:szCs w:val="18"/>
        </w:rPr>
        <w:t xml:space="preserve">работе или для выполнения </w:t>
      </w:r>
      <w:r w:rsidR="00E45C80" w:rsidRPr="004C5F73">
        <w:rPr>
          <w:rFonts w:ascii="Arial" w:eastAsia="Arial" w:hAnsi="Arial" w:cs="Arial"/>
          <w:sz w:val="18"/>
          <w:szCs w:val="18"/>
        </w:rPr>
        <w:t>индивидуальных заданий</w:t>
      </w:r>
      <w:r w:rsidR="001F1041" w:rsidRPr="004C5F73">
        <w:rPr>
          <w:rFonts w:ascii="Arial" w:hAnsi="Arial" w:cs="Arial"/>
          <w:sz w:val="18"/>
          <w:szCs w:val="18"/>
        </w:rPr>
        <w:t>;</w:t>
      </w:r>
    </w:p>
    <w:p w:rsidR="001F1041" w:rsidRPr="004C5F73" w:rsidRDefault="005276B2" w:rsidP="005276B2">
      <w:pPr>
        <w:snapToGrid w:val="0"/>
        <w:ind w:firstLine="709"/>
        <w:jc w:val="both"/>
        <w:rPr>
          <w:rFonts w:ascii="Arial" w:hAnsi="Arial" w:cs="Arial"/>
          <w:sz w:val="18"/>
          <w:szCs w:val="18"/>
        </w:rPr>
      </w:pPr>
      <w:r w:rsidRPr="004C5F73">
        <w:rPr>
          <w:rFonts w:ascii="Arial" w:hAnsi="Arial" w:cs="Arial"/>
          <w:b/>
          <w:sz w:val="18"/>
          <w:szCs w:val="18"/>
        </w:rPr>
        <w:t xml:space="preserve">- </w:t>
      </w:r>
      <w:r w:rsidR="001F1041" w:rsidRPr="004C5F73">
        <w:rPr>
          <w:rFonts w:ascii="Arial" w:hAnsi="Arial" w:cs="Arial"/>
          <w:sz w:val="18"/>
          <w:szCs w:val="18"/>
        </w:rPr>
        <w:t xml:space="preserve">по окончании практики </w:t>
      </w:r>
      <w:r w:rsidR="003A3EC0">
        <w:rPr>
          <w:rFonts w:ascii="Arial" w:hAnsi="Arial" w:cs="Arial"/>
          <w:sz w:val="18"/>
          <w:szCs w:val="18"/>
        </w:rPr>
        <w:t>предоставляет</w:t>
      </w:r>
      <w:r w:rsidR="001F1041" w:rsidRPr="004C5F73">
        <w:rPr>
          <w:rFonts w:ascii="Arial" w:hAnsi="Arial" w:cs="Arial"/>
          <w:sz w:val="18"/>
          <w:szCs w:val="18"/>
        </w:rPr>
        <w:t xml:space="preserve"> письменную характеристику (отзыв) </w:t>
      </w:r>
      <w:r w:rsidR="004A32DF" w:rsidRPr="004C5F73">
        <w:rPr>
          <w:rFonts w:ascii="Arial" w:hAnsi="Arial" w:cs="Arial"/>
          <w:sz w:val="18"/>
          <w:szCs w:val="18"/>
        </w:rPr>
        <w:t>о работе каждого студента - практиканта, качестве подготовленного им отчета и заполн</w:t>
      </w:r>
      <w:r w:rsidR="003A3EC0">
        <w:rPr>
          <w:rFonts w:ascii="Arial" w:hAnsi="Arial" w:cs="Arial"/>
          <w:sz w:val="18"/>
          <w:szCs w:val="18"/>
        </w:rPr>
        <w:t>яет</w:t>
      </w:r>
      <w:r w:rsidR="004A32DF" w:rsidRPr="004C5F73">
        <w:rPr>
          <w:rFonts w:ascii="Arial" w:hAnsi="Arial" w:cs="Arial"/>
          <w:sz w:val="18"/>
          <w:szCs w:val="18"/>
        </w:rPr>
        <w:t xml:space="preserve"> дневник прохождения практик студентом.</w:t>
      </w:r>
    </w:p>
    <w:p w:rsidR="005276B2" w:rsidRPr="004C5F73" w:rsidRDefault="005276B2" w:rsidP="005276B2">
      <w:pPr>
        <w:snapToGrid w:val="0"/>
        <w:ind w:firstLine="709"/>
        <w:jc w:val="both"/>
        <w:rPr>
          <w:rFonts w:ascii="Arial" w:hAnsi="Arial" w:cs="Arial"/>
          <w:b/>
          <w:sz w:val="18"/>
          <w:szCs w:val="18"/>
        </w:rPr>
      </w:pPr>
    </w:p>
    <w:p w:rsidR="001F1041" w:rsidRPr="004C5F73" w:rsidRDefault="001F1041">
      <w:pPr>
        <w:jc w:val="center"/>
        <w:rPr>
          <w:rFonts w:ascii="Arial" w:hAnsi="Arial" w:cs="Arial"/>
          <w:b/>
          <w:sz w:val="18"/>
          <w:szCs w:val="18"/>
        </w:rPr>
      </w:pPr>
      <w:r w:rsidRPr="004C5F73">
        <w:rPr>
          <w:rFonts w:ascii="Arial" w:hAnsi="Arial" w:cs="Arial"/>
          <w:b/>
          <w:sz w:val="18"/>
          <w:szCs w:val="18"/>
        </w:rPr>
        <w:lastRenderedPageBreak/>
        <w:t>3. Ответственность сторон</w:t>
      </w:r>
    </w:p>
    <w:p w:rsidR="001F1041" w:rsidRPr="004C5F73" w:rsidRDefault="001F1041">
      <w:pPr>
        <w:jc w:val="center"/>
        <w:rPr>
          <w:rFonts w:ascii="Arial" w:hAnsi="Arial" w:cs="Arial"/>
          <w:b/>
          <w:sz w:val="18"/>
          <w:szCs w:val="18"/>
        </w:rPr>
      </w:pPr>
    </w:p>
    <w:p w:rsidR="005276B2" w:rsidRPr="004C5F73" w:rsidRDefault="001F1041" w:rsidP="005276B2">
      <w:pPr>
        <w:ind w:firstLine="709"/>
        <w:jc w:val="both"/>
        <w:rPr>
          <w:rFonts w:ascii="Arial" w:hAnsi="Arial" w:cs="Arial"/>
          <w:sz w:val="18"/>
          <w:szCs w:val="18"/>
        </w:rPr>
      </w:pPr>
      <w:r w:rsidRPr="004C5F73">
        <w:rPr>
          <w:rFonts w:ascii="Arial" w:hAnsi="Arial" w:cs="Arial"/>
          <w:sz w:val="18"/>
          <w:szCs w:val="18"/>
        </w:rPr>
        <w:t xml:space="preserve">3.1. </w:t>
      </w:r>
      <w:r w:rsidR="005276B2" w:rsidRPr="004C5F73">
        <w:rPr>
          <w:rFonts w:ascii="Arial" w:hAnsi="Arial" w:cs="Arial"/>
          <w:sz w:val="18"/>
          <w:szCs w:val="18"/>
        </w:rPr>
        <w:t>За неисполнение или ненадлежащее исполнение обязательств по настоящему Договору Стороны несут ответственность, предусмотренную действующим законодательством Российской Федерации.</w:t>
      </w:r>
    </w:p>
    <w:p w:rsidR="005276B2" w:rsidRPr="004C5F73" w:rsidRDefault="001F1041" w:rsidP="005276B2">
      <w:pPr>
        <w:ind w:firstLine="709"/>
        <w:jc w:val="both"/>
        <w:rPr>
          <w:rFonts w:ascii="Arial" w:hAnsi="Arial" w:cs="Arial"/>
          <w:sz w:val="18"/>
          <w:szCs w:val="18"/>
        </w:rPr>
      </w:pPr>
      <w:r w:rsidRPr="004C5F73">
        <w:rPr>
          <w:rFonts w:ascii="Arial" w:hAnsi="Arial" w:cs="Arial"/>
          <w:sz w:val="18"/>
          <w:szCs w:val="18"/>
        </w:rPr>
        <w:t xml:space="preserve">3.2. </w:t>
      </w:r>
      <w:r w:rsidR="005276B2" w:rsidRPr="004C5F73">
        <w:rPr>
          <w:rFonts w:ascii="Arial" w:hAnsi="Arial" w:cs="Arial"/>
          <w:color w:val="000000"/>
          <w:sz w:val="18"/>
          <w:szCs w:val="18"/>
        </w:rPr>
        <w:t xml:space="preserve">Все споры и разногласия, которые возникают между сторонами в процессе исполнения условий Договора, разрешаются путем переговоров. При не урегулировании в процессе переговоров спорных вопросов, споры разрешаются </w:t>
      </w:r>
      <w:r w:rsidR="005276B2" w:rsidRPr="004C5F73">
        <w:rPr>
          <w:rFonts w:ascii="Arial" w:hAnsi="Arial" w:cs="Arial"/>
          <w:sz w:val="18"/>
          <w:szCs w:val="18"/>
        </w:rPr>
        <w:t>в порядке, установленном действующим законодательством Российской Федерации.</w:t>
      </w:r>
    </w:p>
    <w:p w:rsidR="001F1041" w:rsidRPr="004C5F73" w:rsidRDefault="001F1041" w:rsidP="005276B2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1F1041" w:rsidRPr="004C5F73" w:rsidRDefault="001F1041">
      <w:pPr>
        <w:jc w:val="center"/>
        <w:rPr>
          <w:rFonts w:ascii="Arial" w:hAnsi="Arial" w:cs="Arial"/>
          <w:b/>
          <w:sz w:val="18"/>
          <w:szCs w:val="18"/>
        </w:rPr>
      </w:pPr>
      <w:r w:rsidRPr="004C5F73">
        <w:rPr>
          <w:rFonts w:ascii="Arial" w:hAnsi="Arial" w:cs="Arial"/>
          <w:b/>
          <w:sz w:val="18"/>
          <w:szCs w:val="18"/>
        </w:rPr>
        <w:t>4. Прочие условия</w:t>
      </w:r>
    </w:p>
    <w:p w:rsidR="001F1041" w:rsidRPr="004C5F73" w:rsidRDefault="001F1041">
      <w:pPr>
        <w:jc w:val="center"/>
        <w:rPr>
          <w:rFonts w:ascii="Arial" w:hAnsi="Arial" w:cs="Arial"/>
          <w:b/>
          <w:sz w:val="18"/>
          <w:szCs w:val="18"/>
        </w:rPr>
      </w:pPr>
    </w:p>
    <w:p w:rsidR="005276B2" w:rsidRPr="004C5F73" w:rsidRDefault="001F1041" w:rsidP="005276B2">
      <w:pPr>
        <w:ind w:firstLine="709"/>
        <w:jc w:val="both"/>
        <w:rPr>
          <w:rFonts w:ascii="Arial" w:hAnsi="Arial" w:cs="Arial"/>
          <w:sz w:val="18"/>
          <w:szCs w:val="18"/>
        </w:rPr>
      </w:pPr>
      <w:r w:rsidRPr="004C5F73">
        <w:rPr>
          <w:rFonts w:ascii="Arial" w:hAnsi="Arial" w:cs="Arial"/>
          <w:sz w:val="18"/>
          <w:szCs w:val="18"/>
        </w:rPr>
        <w:t>4.1</w:t>
      </w:r>
      <w:r w:rsidR="00BB455F" w:rsidRPr="004C5F73">
        <w:rPr>
          <w:rFonts w:ascii="Arial" w:hAnsi="Arial" w:cs="Arial"/>
          <w:sz w:val="18"/>
          <w:szCs w:val="18"/>
        </w:rPr>
        <w:t>.</w:t>
      </w:r>
      <w:r w:rsidRPr="004C5F73">
        <w:rPr>
          <w:rFonts w:ascii="Arial" w:hAnsi="Arial" w:cs="Arial"/>
          <w:sz w:val="18"/>
          <w:szCs w:val="18"/>
        </w:rPr>
        <w:t xml:space="preserve"> Настоящий договор вступает в силу с момента его подписания и действует до окончания практики.</w:t>
      </w:r>
    </w:p>
    <w:p w:rsidR="005276B2" w:rsidRPr="004C5F73" w:rsidRDefault="005276B2" w:rsidP="005276B2">
      <w:pPr>
        <w:ind w:firstLine="709"/>
        <w:jc w:val="both"/>
        <w:rPr>
          <w:rFonts w:ascii="Arial" w:hAnsi="Arial" w:cs="Arial"/>
          <w:sz w:val="18"/>
          <w:szCs w:val="18"/>
        </w:rPr>
      </w:pPr>
      <w:r w:rsidRPr="004C5F73">
        <w:rPr>
          <w:rFonts w:ascii="Arial" w:hAnsi="Arial" w:cs="Arial"/>
          <w:sz w:val="18"/>
          <w:szCs w:val="18"/>
        </w:rPr>
        <w:t>4.2. Все изменения и дополнения к настоящему Договору должны быть совершены в письменной форме и подписаны уполномоченными представителями Сторон.</w:t>
      </w:r>
    </w:p>
    <w:p w:rsidR="001F1041" w:rsidRPr="004C5F73" w:rsidRDefault="001F1041">
      <w:pPr>
        <w:ind w:firstLine="709"/>
        <w:jc w:val="both"/>
        <w:rPr>
          <w:rFonts w:ascii="Arial" w:hAnsi="Arial" w:cs="Arial"/>
          <w:sz w:val="18"/>
          <w:szCs w:val="18"/>
        </w:rPr>
      </w:pPr>
      <w:r w:rsidRPr="004C5F73">
        <w:rPr>
          <w:rFonts w:ascii="Arial" w:hAnsi="Arial" w:cs="Arial"/>
          <w:sz w:val="18"/>
          <w:szCs w:val="18"/>
        </w:rPr>
        <w:t>4.3. Стороны, подписавшие Договор, не несут взаимных финансовых обязательств.</w:t>
      </w:r>
    </w:p>
    <w:p w:rsidR="005276B2" w:rsidRPr="004C5F73" w:rsidRDefault="005276B2" w:rsidP="005276B2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5276B2" w:rsidRPr="004C5F73" w:rsidRDefault="005276B2" w:rsidP="005276B2">
      <w:pPr>
        <w:ind w:firstLine="709"/>
        <w:jc w:val="center"/>
        <w:rPr>
          <w:rFonts w:ascii="Arial" w:hAnsi="Arial" w:cs="Arial"/>
          <w:b/>
          <w:sz w:val="18"/>
          <w:szCs w:val="18"/>
        </w:rPr>
      </w:pPr>
      <w:r w:rsidRPr="004C5F73">
        <w:rPr>
          <w:rFonts w:ascii="Arial" w:hAnsi="Arial" w:cs="Arial"/>
          <w:b/>
          <w:sz w:val="18"/>
          <w:szCs w:val="18"/>
        </w:rPr>
        <w:t>6. Заключительные положения</w:t>
      </w:r>
    </w:p>
    <w:p w:rsidR="005276B2" w:rsidRPr="004C5F73" w:rsidRDefault="005276B2" w:rsidP="005276B2">
      <w:pPr>
        <w:ind w:firstLine="709"/>
        <w:jc w:val="center"/>
        <w:rPr>
          <w:rFonts w:ascii="Arial" w:hAnsi="Arial" w:cs="Arial"/>
          <w:b/>
          <w:sz w:val="18"/>
          <w:szCs w:val="18"/>
        </w:rPr>
      </w:pPr>
    </w:p>
    <w:p w:rsidR="005276B2" w:rsidRPr="004C5F73" w:rsidRDefault="005276B2" w:rsidP="005276B2">
      <w:pPr>
        <w:ind w:firstLine="709"/>
        <w:jc w:val="both"/>
        <w:rPr>
          <w:rFonts w:ascii="Arial" w:hAnsi="Arial" w:cs="Arial"/>
          <w:color w:val="000000"/>
          <w:sz w:val="18"/>
          <w:szCs w:val="18"/>
        </w:rPr>
      </w:pPr>
      <w:r w:rsidRPr="004C5F73">
        <w:rPr>
          <w:rFonts w:ascii="Arial" w:hAnsi="Arial" w:cs="Arial"/>
          <w:sz w:val="18"/>
          <w:szCs w:val="18"/>
        </w:rPr>
        <w:t xml:space="preserve">6.1. </w:t>
      </w:r>
      <w:r w:rsidRPr="004C5F73">
        <w:rPr>
          <w:rFonts w:ascii="Arial" w:hAnsi="Arial" w:cs="Arial"/>
          <w:color w:val="000000"/>
          <w:sz w:val="18"/>
          <w:szCs w:val="18"/>
        </w:rPr>
        <w:t>Настоящий Договор составлен и подписан в 2 подлинных экземплярах</w:t>
      </w:r>
      <w:r w:rsidR="00D00C99" w:rsidRPr="004C5F73">
        <w:rPr>
          <w:rFonts w:ascii="Arial" w:hAnsi="Arial" w:cs="Arial"/>
          <w:color w:val="000000"/>
          <w:sz w:val="18"/>
          <w:szCs w:val="18"/>
        </w:rPr>
        <w:t>,</w:t>
      </w:r>
      <w:r w:rsidRPr="004C5F73">
        <w:rPr>
          <w:rFonts w:ascii="Arial" w:hAnsi="Arial" w:cs="Arial"/>
          <w:color w:val="000000"/>
          <w:sz w:val="18"/>
          <w:szCs w:val="18"/>
        </w:rPr>
        <w:t xml:space="preserve"> имеющих одинаковую юридическую силу, по одному экземпляру для каждой из сторон договора </w:t>
      </w:r>
    </w:p>
    <w:p w:rsidR="005276B2" w:rsidRPr="004C5F73" w:rsidRDefault="005276B2" w:rsidP="005276B2">
      <w:pPr>
        <w:spacing w:line="100" w:lineRule="atLeast"/>
        <w:ind w:firstLine="708"/>
        <w:jc w:val="both"/>
        <w:rPr>
          <w:rFonts w:ascii="Arial" w:hAnsi="Arial" w:cs="Arial"/>
          <w:color w:val="000000"/>
          <w:sz w:val="18"/>
          <w:szCs w:val="18"/>
        </w:rPr>
      </w:pPr>
      <w:r w:rsidRPr="004C5F73">
        <w:rPr>
          <w:rFonts w:ascii="Arial" w:hAnsi="Arial" w:cs="Arial"/>
          <w:sz w:val="18"/>
          <w:szCs w:val="18"/>
        </w:rPr>
        <w:t>6.</w:t>
      </w:r>
      <w:r w:rsidR="00D00C99" w:rsidRPr="004C5F73">
        <w:rPr>
          <w:rFonts w:ascii="Arial" w:hAnsi="Arial" w:cs="Arial"/>
          <w:sz w:val="18"/>
          <w:szCs w:val="18"/>
        </w:rPr>
        <w:t>2</w:t>
      </w:r>
      <w:r w:rsidRPr="004C5F73">
        <w:rPr>
          <w:rFonts w:ascii="Arial" w:hAnsi="Arial" w:cs="Arial"/>
          <w:sz w:val="18"/>
          <w:szCs w:val="18"/>
        </w:rPr>
        <w:t xml:space="preserve">. </w:t>
      </w:r>
      <w:r w:rsidRPr="004C5F73">
        <w:rPr>
          <w:rFonts w:ascii="Arial" w:hAnsi="Arial" w:cs="Arial"/>
          <w:color w:val="000000"/>
          <w:sz w:val="18"/>
          <w:szCs w:val="18"/>
        </w:rPr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303EC1" w:rsidRPr="004C5F73" w:rsidRDefault="00303EC1" w:rsidP="005276B2">
      <w:pPr>
        <w:ind w:firstLine="709"/>
        <w:rPr>
          <w:rFonts w:ascii="Arial" w:hAnsi="Arial" w:cs="Arial"/>
          <w:b/>
          <w:sz w:val="18"/>
          <w:szCs w:val="18"/>
        </w:rPr>
      </w:pPr>
    </w:p>
    <w:p w:rsidR="001F1041" w:rsidRPr="004C5F73" w:rsidRDefault="001F1041">
      <w:pPr>
        <w:jc w:val="center"/>
        <w:rPr>
          <w:rFonts w:ascii="Arial" w:hAnsi="Arial" w:cs="Arial"/>
          <w:b/>
          <w:sz w:val="18"/>
          <w:szCs w:val="18"/>
        </w:rPr>
      </w:pPr>
      <w:r w:rsidRPr="004C5F73">
        <w:rPr>
          <w:rFonts w:ascii="Arial" w:hAnsi="Arial" w:cs="Arial"/>
          <w:b/>
          <w:sz w:val="18"/>
          <w:szCs w:val="18"/>
        </w:rPr>
        <w:t>5. Адреса и подписи сторон</w:t>
      </w:r>
    </w:p>
    <w:p w:rsidR="001F1041" w:rsidRPr="004C5F73" w:rsidRDefault="001F1041" w:rsidP="000D2435">
      <w:pPr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4786"/>
        <w:gridCol w:w="283"/>
        <w:gridCol w:w="5070"/>
        <w:gridCol w:w="34"/>
      </w:tblGrid>
      <w:tr w:rsidR="00BF5E2B" w:rsidRPr="004C5F73" w:rsidTr="00D7647A">
        <w:tc>
          <w:tcPr>
            <w:tcW w:w="4786" w:type="dxa"/>
          </w:tcPr>
          <w:p w:rsidR="00BF5E2B" w:rsidRPr="004C5F73" w:rsidRDefault="00BF5E2B" w:rsidP="00BF5E2B">
            <w:pPr>
              <w:contextualSpacing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5F73">
              <w:rPr>
                <w:rFonts w:ascii="Arial" w:hAnsi="Arial" w:cs="Arial"/>
                <w:b/>
                <w:bCs/>
                <w:sz w:val="18"/>
                <w:szCs w:val="18"/>
              </w:rPr>
              <w:t>Университет:</w:t>
            </w:r>
          </w:p>
          <w:p w:rsidR="00BF5E2B" w:rsidRPr="004C5F73" w:rsidRDefault="00BF5E2B" w:rsidP="00BF5E2B">
            <w:pPr>
              <w:tabs>
                <w:tab w:val="left" w:pos="1050"/>
              </w:tabs>
              <w:contextualSpacing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4C5F73">
              <w:rPr>
                <w:rFonts w:ascii="Arial" w:hAnsi="Arial" w:cs="Arial"/>
                <w:b/>
                <w:bCs/>
                <w:sz w:val="18"/>
                <w:szCs w:val="18"/>
              </w:rPr>
              <w:t>СибГУ</w:t>
            </w:r>
            <w:proofErr w:type="spellEnd"/>
            <w:r w:rsidRPr="004C5F7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им. М.Ф. </w:t>
            </w:r>
            <w:proofErr w:type="spellStart"/>
            <w:r w:rsidRPr="004C5F73">
              <w:rPr>
                <w:rFonts w:ascii="Arial" w:hAnsi="Arial" w:cs="Arial"/>
                <w:b/>
                <w:bCs/>
                <w:sz w:val="18"/>
                <w:szCs w:val="18"/>
              </w:rPr>
              <w:t>Решетнева</w:t>
            </w:r>
            <w:proofErr w:type="spellEnd"/>
          </w:p>
          <w:p w:rsidR="00BF5E2B" w:rsidRPr="004C5F73" w:rsidRDefault="00BF5E2B" w:rsidP="00BF5E2B">
            <w:pPr>
              <w:contextualSpacing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BF5E2B" w:rsidRPr="004C5F73" w:rsidRDefault="00BF5E2B" w:rsidP="00BF5E2B">
            <w:pPr>
              <w:contextualSpacing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4C5F73">
              <w:rPr>
                <w:rFonts w:ascii="Arial" w:hAnsi="Arial" w:cs="Arial"/>
                <w:bCs/>
                <w:sz w:val="18"/>
                <w:szCs w:val="18"/>
              </w:rPr>
              <w:t xml:space="preserve">660037, г. Красноярск, </w:t>
            </w:r>
          </w:p>
          <w:p w:rsidR="00BF5E2B" w:rsidRPr="004C5F73" w:rsidRDefault="00BF5E2B" w:rsidP="00BF5E2B">
            <w:pPr>
              <w:contextualSpacing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4C5F73">
              <w:rPr>
                <w:rFonts w:ascii="Arial" w:hAnsi="Arial" w:cs="Arial"/>
                <w:bCs/>
                <w:sz w:val="18"/>
                <w:szCs w:val="18"/>
              </w:rPr>
              <w:t>проспект им. газеты Красноярский рабочий, дом 31</w:t>
            </w:r>
          </w:p>
          <w:p w:rsidR="00BF5E2B" w:rsidRPr="004C5F73" w:rsidRDefault="00BF5E2B" w:rsidP="00BF5E2B">
            <w:pPr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4C5F73">
              <w:rPr>
                <w:rFonts w:ascii="Arial" w:hAnsi="Arial" w:cs="Arial"/>
                <w:sz w:val="18"/>
                <w:szCs w:val="18"/>
                <w:lang w:eastAsia="ru-RU"/>
              </w:rPr>
              <w:t xml:space="preserve">ИНН 2462003320/КПП 246201001 </w:t>
            </w:r>
          </w:p>
          <w:p w:rsidR="00BF5E2B" w:rsidRPr="004C5F73" w:rsidRDefault="00BF5E2B" w:rsidP="00BF5E2B">
            <w:pPr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4C5F73">
              <w:rPr>
                <w:rFonts w:ascii="Arial" w:hAnsi="Arial" w:cs="Arial"/>
                <w:sz w:val="18"/>
                <w:szCs w:val="18"/>
                <w:lang w:eastAsia="ru-RU"/>
              </w:rPr>
              <w:t>Тел.</w:t>
            </w:r>
          </w:p>
          <w:p w:rsidR="00BF5E2B" w:rsidRPr="004C5F73" w:rsidRDefault="00BF5E2B" w:rsidP="00BF5E2B">
            <w:pPr>
              <w:rPr>
                <w:rStyle w:val="2"/>
                <w:rFonts w:ascii="Arial" w:hAnsi="Arial" w:cs="Arial"/>
                <w:b/>
                <w:color w:val="000000"/>
                <w:kern w:val="1"/>
                <w:sz w:val="18"/>
                <w:szCs w:val="18"/>
              </w:rPr>
            </w:pPr>
            <w:r w:rsidRPr="004C5F73">
              <w:rPr>
                <w:rFonts w:ascii="Arial" w:hAnsi="Arial" w:cs="Arial"/>
                <w:sz w:val="18"/>
                <w:szCs w:val="18"/>
                <w:lang w:eastAsia="ru-RU"/>
              </w:rPr>
              <w:t xml:space="preserve">Факс: </w:t>
            </w:r>
            <w:r w:rsidRPr="004C5F73">
              <w:rPr>
                <w:rFonts w:ascii="Arial" w:hAnsi="Arial" w:cs="Arial"/>
                <w:sz w:val="18"/>
                <w:szCs w:val="18"/>
              </w:rPr>
              <w:t>264-47-09</w:t>
            </w:r>
            <w:r w:rsidRPr="004C5F73">
              <w:rPr>
                <w:rFonts w:ascii="Arial" w:hAnsi="Arial" w:cs="Arial"/>
                <w:sz w:val="18"/>
                <w:szCs w:val="18"/>
                <w:lang w:eastAsia="ru-RU"/>
              </w:rPr>
              <w:br/>
            </w:r>
            <w:r w:rsidRPr="004C5F73"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  <w:r w:rsidRPr="004C5F73">
              <w:rPr>
                <w:rFonts w:ascii="Arial" w:hAnsi="Arial" w:cs="Arial"/>
                <w:sz w:val="18"/>
                <w:szCs w:val="18"/>
              </w:rPr>
              <w:t>-</w:t>
            </w:r>
            <w:r w:rsidRPr="004C5F73">
              <w:rPr>
                <w:rFonts w:ascii="Arial" w:hAnsi="Arial" w:cs="Arial"/>
                <w:sz w:val="18"/>
                <w:szCs w:val="18"/>
                <w:lang w:val="en-US"/>
              </w:rPr>
              <w:t>mail</w:t>
            </w:r>
            <w:r w:rsidRPr="004C5F7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4C5F73">
              <w:rPr>
                <w:rFonts w:ascii="Arial" w:hAnsi="Arial" w:cs="Arial"/>
                <w:sz w:val="18"/>
                <w:szCs w:val="18"/>
                <w:lang w:val="en-US"/>
              </w:rPr>
              <w:t>info</w:t>
            </w:r>
            <w:r w:rsidRPr="004C5F73">
              <w:rPr>
                <w:rFonts w:ascii="Arial" w:hAnsi="Arial" w:cs="Arial"/>
                <w:sz w:val="18"/>
                <w:szCs w:val="18"/>
              </w:rPr>
              <w:t>@</w:t>
            </w:r>
            <w:proofErr w:type="spellStart"/>
            <w:r w:rsidRPr="004C5F73">
              <w:rPr>
                <w:rFonts w:ascii="Arial" w:hAnsi="Arial" w:cs="Arial"/>
                <w:sz w:val="18"/>
                <w:szCs w:val="18"/>
                <w:lang w:val="en-US"/>
              </w:rPr>
              <w:t>sibsau</w:t>
            </w:r>
            <w:proofErr w:type="spellEnd"/>
            <w:r w:rsidRPr="004C5F73">
              <w:rPr>
                <w:rFonts w:ascii="Arial" w:hAnsi="Arial" w:cs="Arial"/>
                <w:sz w:val="18"/>
                <w:szCs w:val="18"/>
              </w:rPr>
              <w:t>.</w:t>
            </w:r>
            <w:proofErr w:type="spellStart"/>
            <w:r w:rsidRPr="004C5F73">
              <w:rPr>
                <w:rFonts w:ascii="Arial" w:hAnsi="Arial" w:cs="Arial"/>
                <w:sz w:val="18"/>
                <w:szCs w:val="18"/>
                <w:lang w:val="en-US"/>
              </w:rPr>
              <w:t>ru</w:t>
            </w:r>
            <w:proofErr w:type="spellEnd"/>
          </w:p>
          <w:p w:rsidR="00BF5E2B" w:rsidRPr="004C5F73" w:rsidRDefault="00BF5E2B" w:rsidP="00BF5E2B">
            <w:pPr>
              <w:rPr>
                <w:rStyle w:val="2"/>
                <w:rFonts w:ascii="Arial" w:hAnsi="Arial" w:cs="Arial"/>
                <w:b/>
                <w:color w:val="000000"/>
                <w:kern w:val="1"/>
                <w:sz w:val="18"/>
                <w:szCs w:val="18"/>
              </w:rPr>
            </w:pPr>
            <w:r w:rsidRPr="004C5F73">
              <w:rPr>
                <w:rFonts w:ascii="Arial" w:hAnsi="Arial" w:cs="Arial"/>
                <w:sz w:val="18"/>
                <w:szCs w:val="18"/>
              </w:rPr>
              <w:t xml:space="preserve">адрес сайта: </w:t>
            </w:r>
            <w:r w:rsidRPr="004C5F73">
              <w:rPr>
                <w:rFonts w:ascii="Arial" w:hAnsi="Arial" w:cs="Arial"/>
                <w:sz w:val="18"/>
                <w:szCs w:val="18"/>
                <w:lang w:val="en-US"/>
              </w:rPr>
              <w:t>www</w:t>
            </w:r>
            <w:r w:rsidRPr="004C5F73">
              <w:rPr>
                <w:rFonts w:ascii="Arial" w:hAnsi="Arial" w:cs="Arial"/>
                <w:sz w:val="18"/>
                <w:szCs w:val="18"/>
              </w:rPr>
              <w:t>.</w:t>
            </w:r>
            <w:proofErr w:type="spellStart"/>
            <w:r w:rsidRPr="004C5F73">
              <w:rPr>
                <w:rFonts w:ascii="Arial" w:hAnsi="Arial" w:cs="Arial"/>
                <w:sz w:val="18"/>
                <w:szCs w:val="18"/>
                <w:lang w:val="en-US"/>
              </w:rPr>
              <w:t>sibsau</w:t>
            </w:r>
            <w:proofErr w:type="spellEnd"/>
            <w:r w:rsidRPr="004C5F73">
              <w:rPr>
                <w:rFonts w:ascii="Arial" w:hAnsi="Arial" w:cs="Arial"/>
                <w:sz w:val="18"/>
                <w:szCs w:val="18"/>
              </w:rPr>
              <w:t>.</w:t>
            </w:r>
            <w:proofErr w:type="spellStart"/>
            <w:r w:rsidRPr="004C5F73">
              <w:rPr>
                <w:rFonts w:ascii="Arial" w:hAnsi="Arial" w:cs="Arial"/>
                <w:sz w:val="18"/>
                <w:szCs w:val="18"/>
                <w:lang w:val="en-US"/>
              </w:rPr>
              <w:t>ru</w:t>
            </w:r>
            <w:proofErr w:type="spellEnd"/>
          </w:p>
          <w:p w:rsidR="00BF5E2B" w:rsidRPr="004C5F73" w:rsidRDefault="00BF5E2B" w:rsidP="00BF5E2B">
            <w:pPr>
              <w:rPr>
                <w:rStyle w:val="2"/>
                <w:rFonts w:ascii="Arial" w:hAnsi="Arial" w:cs="Arial"/>
                <w:b/>
                <w:color w:val="000000"/>
                <w:kern w:val="1"/>
                <w:sz w:val="18"/>
                <w:szCs w:val="18"/>
              </w:rPr>
            </w:pPr>
          </w:p>
          <w:p w:rsidR="00BF5E2B" w:rsidRPr="004C5F73" w:rsidRDefault="00BF5E2B" w:rsidP="00BF5E2B">
            <w:pPr>
              <w:rPr>
                <w:rStyle w:val="2"/>
                <w:rFonts w:ascii="Arial" w:hAnsi="Arial" w:cs="Arial"/>
                <w:b/>
                <w:color w:val="000000"/>
                <w:kern w:val="1"/>
                <w:sz w:val="18"/>
                <w:szCs w:val="18"/>
              </w:rPr>
            </w:pPr>
            <w:r w:rsidRPr="004C5F73">
              <w:rPr>
                <w:rStyle w:val="2"/>
                <w:rFonts w:ascii="Arial" w:hAnsi="Arial" w:cs="Arial"/>
                <w:b/>
                <w:color w:val="000000"/>
                <w:kern w:val="1"/>
                <w:sz w:val="18"/>
                <w:szCs w:val="18"/>
              </w:rPr>
              <w:t xml:space="preserve">Проректор по образовательной деятельности </w:t>
            </w:r>
          </w:p>
          <w:p w:rsidR="00BF5E2B" w:rsidRPr="004C5F73" w:rsidRDefault="00BF5E2B" w:rsidP="00BF5E2B">
            <w:pPr>
              <w:contextualSpacing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BF5E2B" w:rsidRPr="004C5F73" w:rsidRDefault="00BF5E2B" w:rsidP="00BF5E2B">
            <w:pPr>
              <w:contextualSpacing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4C5F73">
              <w:rPr>
                <w:rFonts w:ascii="Arial" w:hAnsi="Arial" w:cs="Arial"/>
                <w:bCs/>
                <w:sz w:val="18"/>
                <w:szCs w:val="18"/>
              </w:rPr>
              <w:t>___________________</w:t>
            </w:r>
            <w:r w:rsidRPr="004C5F7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270914">
              <w:rPr>
                <w:rFonts w:ascii="Arial" w:hAnsi="Arial" w:cs="Arial"/>
                <w:b/>
                <w:bCs/>
                <w:sz w:val="18"/>
                <w:szCs w:val="18"/>
              </w:rPr>
              <w:t>Е.В. Кузнецов</w:t>
            </w:r>
          </w:p>
          <w:p w:rsidR="00BF5E2B" w:rsidRPr="004C5F73" w:rsidRDefault="00BF5E2B" w:rsidP="00BF5E2B">
            <w:pPr>
              <w:pStyle w:val="western"/>
              <w:rPr>
                <w:rStyle w:val="2"/>
                <w:rFonts w:ascii="Arial" w:hAnsi="Arial" w:cs="Arial"/>
                <w:sz w:val="18"/>
                <w:szCs w:val="18"/>
              </w:rPr>
            </w:pPr>
            <w:r w:rsidRPr="004C5F73">
              <w:rPr>
                <w:rFonts w:ascii="Arial" w:hAnsi="Arial" w:cs="Arial"/>
                <w:sz w:val="18"/>
                <w:szCs w:val="18"/>
              </w:rPr>
              <w:t>М.П.</w:t>
            </w:r>
          </w:p>
        </w:tc>
        <w:tc>
          <w:tcPr>
            <w:tcW w:w="5387" w:type="dxa"/>
            <w:gridSpan w:val="3"/>
          </w:tcPr>
          <w:p w:rsidR="00BF5E2B" w:rsidRPr="004C5F73" w:rsidRDefault="00BF5E2B" w:rsidP="00BF5E2B">
            <w:pPr>
              <w:contextualSpacing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5F7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Организация: </w:t>
            </w:r>
          </w:p>
          <w:p w:rsidR="00BF5E2B" w:rsidRDefault="00181534" w:rsidP="00BF5E2B">
            <w:pPr>
              <w:spacing w:after="40"/>
              <w:jc w:val="both"/>
              <w:rPr>
                <w:rFonts w:ascii="Arial" w:hAnsi="Arial" w:cs="Arial"/>
                <w:b/>
                <w:spacing w:val="-8"/>
                <w:sz w:val="18"/>
                <w:szCs w:val="18"/>
              </w:rPr>
            </w:pPr>
            <w:r w:rsidRPr="009E2F2D">
              <w:rPr>
                <w:rFonts w:ascii="Arial" w:hAnsi="Arial" w:cs="Arial"/>
                <w:b/>
                <w:spacing w:val="-8"/>
                <w:sz w:val="18"/>
                <w:szCs w:val="18"/>
              </w:rPr>
              <w:t>Общество с ограниченной ответственностью «Омега»</w:t>
            </w:r>
          </w:p>
          <w:p w:rsidR="009E2F2D" w:rsidRPr="009E2F2D" w:rsidRDefault="009E2F2D" w:rsidP="00BF5E2B">
            <w:pPr>
              <w:spacing w:after="40"/>
              <w:jc w:val="both"/>
              <w:rPr>
                <w:rFonts w:ascii="Arial" w:hAnsi="Arial" w:cs="Arial"/>
                <w:b/>
                <w:spacing w:val="-8"/>
                <w:sz w:val="18"/>
                <w:szCs w:val="18"/>
              </w:rPr>
            </w:pPr>
          </w:p>
          <w:p w:rsidR="00181534" w:rsidRDefault="00181534" w:rsidP="00181534">
            <w:pPr>
              <w:jc w:val="both"/>
              <w:rPr>
                <w:rFonts w:ascii="Arial" w:hAnsi="Arial" w:cs="Arial"/>
                <w:spacing w:val="-8"/>
                <w:sz w:val="18"/>
                <w:szCs w:val="18"/>
              </w:rPr>
            </w:pPr>
            <w:r w:rsidRPr="00181534">
              <w:rPr>
                <w:rFonts w:ascii="Arial" w:hAnsi="Arial" w:cs="Arial"/>
                <w:spacing w:val="-8"/>
                <w:sz w:val="18"/>
                <w:szCs w:val="18"/>
              </w:rPr>
              <w:t>660022, г. Красноярск, ул. Аэровокзальная, д. 8е/1, офис 307</w:t>
            </w:r>
          </w:p>
          <w:p w:rsidR="00181534" w:rsidRDefault="00181534" w:rsidP="00181534">
            <w:pPr>
              <w:spacing w:after="40"/>
              <w:jc w:val="both"/>
              <w:rPr>
                <w:rFonts w:ascii="Arial" w:hAnsi="Arial" w:cs="Arial"/>
                <w:spacing w:val="-8"/>
                <w:sz w:val="18"/>
                <w:szCs w:val="18"/>
              </w:rPr>
            </w:pPr>
            <w:bookmarkStart w:id="0" w:name="_GoBack"/>
            <w:bookmarkEnd w:id="0"/>
          </w:p>
          <w:p w:rsidR="00181534" w:rsidRDefault="00181534" w:rsidP="00181534">
            <w:pPr>
              <w:spacing w:after="40"/>
              <w:jc w:val="both"/>
              <w:rPr>
                <w:rFonts w:ascii="Arial" w:hAnsi="Arial" w:cs="Arial"/>
                <w:spacing w:val="-8"/>
                <w:sz w:val="18"/>
                <w:szCs w:val="18"/>
              </w:rPr>
            </w:pPr>
          </w:p>
          <w:p w:rsidR="00181534" w:rsidRDefault="00181534" w:rsidP="00181534">
            <w:pPr>
              <w:spacing w:after="40"/>
              <w:jc w:val="both"/>
              <w:rPr>
                <w:rFonts w:ascii="Arial" w:hAnsi="Arial" w:cs="Arial"/>
                <w:spacing w:val="-8"/>
                <w:sz w:val="18"/>
                <w:szCs w:val="18"/>
              </w:rPr>
            </w:pPr>
          </w:p>
          <w:p w:rsidR="00181534" w:rsidRPr="004C5F73" w:rsidRDefault="00181534" w:rsidP="00181534">
            <w:pPr>
              <w:spacing w:after="40"/>
              <w:jc w:val="both"/>
              <w:rPr>
                <w:rFonts w:ascii="Arial" w:hAnsi="Arial" w:cs="Arial"/>
                <w:spacing w:val="-8"/>
                <w:sz w:val="18"/>
                <w:szCs w:val="18"/>
              </w:rPr>
            </w:pPr>
          </w:p>
          <w:p w:rsidR="00BF5E2B" w:rsidRPr="004C5F73" w:rsidRDefault="00BF5E2B" w:rsidP="00BF5E2B">
            <w:pPr>
              <w:contextualSpacing/>
              <w:jc w:val="both"/>
              <w:rPr>
                <w:rStyle w:val="2"/>
                <w:rFonts w:ascii="Arial" w:hAnsi="Arial" w:cs="Arial"/>
                <w:b/>
                <w:color w:val="000000"/>
                <w:kern w:val="1"/>
                <w:sz w:val="18"/>
                <w:szCs w:val="18"/>
              </w:rPr>
            </w:pPr>
          </w:p>
          <w:p w:rsidR="00BF5E2B" w:rsidRPr="004C5F73" w:rsidRDefault="00BF5E2B" w:rsidP="00BF5E2B">
            <w:pPr>
              <w:contextualSpacing/>
              <w:jc w:val="both"/>
              <w:rPr>
                <w:rStyle w:val="2"/>
                <w:rFonts w:ascii="Arial" w:hAnsi="Arial" w:cs="Arial"/>
                <w:b/>
                <w:color w:val="000000"/>
                <w:kern w:val="1"/>
                <w:sz w:val="18"/>
                <w:szCs w:val="18"/>
              </w:rPr>
            </w:pPr>
          </w:p>
          <w:p w:rsidR="00BF5E2B" w:rsidRPr="004C5F73" w:rsidRDefault="00181534" w:rsidP="00BF5E2B">
            <w:pPr>
              <w:contextualSpacing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81534">
              <w:rPr>
                <w:rStyle w:val="2"/>
                <w:rFonts w:ascii="Arial" w:hAnsi="Arial" w:cs="Arial"/>
                <w:b/>
                <w:color w:val="000000"/>
                <w:kern w:val="1"/>
                <w:sz w:val="18"/>
                <w:szCs w:val="18"/>
              </w:rPr>
              <w:t>Директор ООО «Омега»</w:t>
            </w:r>
          </w:p>
          <w:p w:rsidR="00BF5E2B" w:rsidRPr="004C5F73" w:rsidRDefault="00BF5E2B" w:rsidP="00BF5E2B">
            <w:pPr>
              <w:contextualSpacing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BF5E2B" w:rsidRPr="004C5F73" w:rsidRDefault="00BF5E2B" w:rsidP="00BF5E2B">
            <w:pPr>
              <w:contextualSpacing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4C5F73">
              <w:rPr>
                <w:rFonts w:ascii="Arial" w:hAnsi="Arial" w:cs="Arial"/>
                <w:bCs/>
                <w:sz w:val="18"/>
                <w:szCs w:val="18"/>
              </w:rPr>
              <w:t>___________________</w:t>
            </w:r>
            <w:r w:rsidR="00691668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181534">
              <w:t xml:space="preserve"> </w:t>
            </w:r>
            <w:r w:rsidR="00181534" w:rsidRPr="001815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Р.В. Никитин </w:t>
            </w:r>
            <w:r w:rsidR="00691668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</w:p>
          <w:p w:rsidR="00BF5E2B" w:rsidRPr="004C5F73" w:rsidRDefault="00BF5E2B" w:rsidP="00BF5E2B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BF5E2B" w:rsidRPr="004C5F73" w:rsidRDefault="00BF5E2B" w:rsidP="00BF5E2B">
            <w:pPr>
              <w:contextualSpacing/>
              <w:jc w:val="both"/>
              <w:rPr>
                <w:rStyle w:val="2"/>
                <w:rFonts w:ascii="Arial" w:hAnsi="Arial" w:cs="Arial"/>
                <w:sz w:val="18"/>
                <w:szCs w:val="18"/>
              </w:rPr>
            </w:pPr>
            <w:r w:rsidRPr="004C5F73">
              <w:rPr>
                <w:rFonts w:ascii="Arial" w:hAnsi="Arial" w:cs="Arial"/>
                <w:sz w:val="18"/>
                <w:szCs w:val="18"/>
              </w:rPr>
              <w:t>М.П.</w:t>
            </w:r>
          </w:p>
        </w:tc>
      </w:tr>
      <w:tr w:rsidR="000D2435" w:rsidRPr="004C5F73" w:rsidTr="00D7647A">
        <w:tblPrEx>
          <w:tblLook w:val="01E0" w:firstRow="1" w:lastRow="1" w:firstColumn="1" w:lastColumn="1" w:noHBand="0" w:noVBand="0"/>
        </w:tblPrEx>
        <w:trPr>
          <w:gridAfter w:val="1"/>
          <w:wAfter w:w="34" w:type="dxa"/>
        </w:trPr>
        <w:tc>
          <w:tcPr>
            <w:tcW w:w="5069" w:type="dxa"/>
            <w:gridSpan w:val="2"/>
          </w:tcPr>
          <w:p w:rsidR="000D2435" w:rsidRPr="004C5F73" w:rsidRDefault="000D2435" w:rsidP="00D7647A">
            <w:pPr>
              <w:suppressAutoHyphens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70" w:type="dxa"/>
          </w:tcPr>
          <w:p w:rsidR="000D2435" w:rsidRPr="004C5F73" w:rsidRDefault="000D2435" w:rsidP="000D243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5C94" w:rsidTr="00615C94">
        <w:tblPrEx>
          <w:tblLook w:val="01E0" w:firstRow="1" w:lastRow="1" w:firstColumn="1" w:lastColumn="1" w:noHBand="0" w:noVBand="0"/>
        </w:tblPrEx>
        <w:trPr>
          <w:gridAfter w:val="1"/>
          <w:wAfter w:w="34" w:type="dxa"/>
        </w:trPr>
        <w:tc>
          <w:tcPr>
            <w:tcW w:w="5069" w:type="dxa"/>
            <w:gridSpan w:val="2"/>
          </w:tcPr>
          <w:p w:rsidR="00615C94" w:rsidRPr="00615C94" w:rsidRDefault="00615C94" w:rsidP="00615C94">
            <w:pPr>
              <w:suppressAutoHyphens w:val="0"/>
              <w:rPr>
                <w:rFonts w:ascii="Arial" w:hAnsi="Arial" w:cs="Arial"/>
                <w:sz w:val="18"/>
                <w:szCs w:val="18"/>
              </w:rPr>
            </w:pPr>
            <w:r w:rsidRPr="00615C94">
              <w:rPr>
                <w:rFonts w:ascii="Arial" w:hAnsi="Arial" w:cs="Arial"/>
                <w:sz w:val="18"/>
                <w:szCs w:val="18"/>
              </w:rPr>
              <w:t>Ответственное лицо за правильность заполнения договора</w:t>
            </w:r>
          </w:p>
          <w:p w:rsidR="00615C94" w:rsidRPr="00615C94" w:rsidRDefault="00615C94" w:rsidP="00615C94">
            <w:pPr>
              <w:suppressAutoHyphens w:val="0"/>
              <w:rPr>
                <w:rFonts w:ascii="Arial" w:hAnsi="Arial" w:cs="Arial"/>
                <w:sz w:val="18"/>
                <w:szCs w:val="18"/>
              </w:rPr>
            </w:pPr>
          </w:p>
          <w:p w:rsidR="00615C94" w:rsidRPr="00615C94" w:rsidRDefault="00615C94" w:rsidP="00615C94">
            <w:pPr>
              <w:suppressAutoHyphens w:val="0"/>
              <w:rPr>
                <w:rFonts w:ascii="Arial" w:hAnsi="Arial" w:cs="Arial"/>
                <w:sz w:val="18"/>
                <w:szCs w:val="18"/>
              </w:rPr>
            </w:pPr>
            <w:r w:rsidRPr="00615C94">
              <w:rPr>
                <w:rFonts w:ascii="Arial" w:hAnsi="Arial" w:cs="Arial"/>
                <w:sz w:val="18"/>
                <w:szCs w:val="18"/>
              </w:rPr>
              <w:t xml:space="preserve">________________ </w:t>
            </w:r>
            <w:r>
              <w:rPr>
                <w:rFonts w:ascii="Arial" w:hAnsi="Arial" w:cs="Arial"/>
                <w:sz w:val="18"/>
                <w:szCs w:val="18"/>
              </w:rPr>
              <w:t>_______________/_______________</w:t>
            </w:r>
            <w:r w:rsidRPr="00615C94">
              <w:rPr>
                <w:rFonts w:ascii="Arial" w:hAnsi="Arial" w:cs="Arial"/>
                <w:sz w:val="18"/>
                <w:szCs w:val="18"/>
              </w:rPr>
              <w:t xml:space="preserve">  (должность)              (подпись)      (инициалы и фамилия)</w:t>
            </w:r>
          </w:p>
        </w:tc>
        <w:tc>
          <w:tcPr>
            <w:tcW w:w="5070" w:type="dxa"/>
          </w:tcPr>
          <w:p w:rsidR="00615C94" w:rsidRPr="00615C94" w:rsidRDefault="00615C94" w:rsidP="00615C9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15C94">
              <w:rPr>
                <w:rFonts w:ascii="Arial" w:hAnsi="Arial" w:cs="Arial"/>
                <w:sz w:val="18"/>
                <w:szCs w:val="18"/>
              </w:rPr>
              <w:t xml:space="preserve">Руководитель учебного структурного подразделения </w:t>
            </w:r>
          </w:p>
          <w:p w:rsidR="00615C94" w:rsidRDefault="00615C94" w:rsidP="00615C9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615C94" w:rsidRPr="00615C94" w:rsidRDefault="00615C94" w:rsidP="00615C9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615C94" w:rsidRDefault="00270914" w:rsidP="00615C9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Зам. директора ЦТСВ______</w:t>
            </w:r>
            <w:r w:rsidRPr="00615C94">
              <w:rPr>
                <w:rFonts w:ascii="Arial" w:hAnsi="Arial" w:cs="Arial"/>
                <w:sz w:val="18"/>
                <w:szCs w:val="18"/>
              </w:rPr>
              <w:t>________/_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>О.Ю. Маркова</w:t>
            </w:r>
            <w:r w:rsidRPr="00615C94">
              <w:rPr>
                <w:rFonts w:ascii="Arial" w:hAnsi="Arial" w:cs="Arial"/>
                <w:sz w:val="18"/>
                <w:szCs w:val="18"/>
              </w:rPr>
              <w:t>_/</w:t>
            </w:r>
          </w:p>
          <w:p w:rsidR="00615C94" w:rsidRPr="00615C94" w:rsidRDefault="00615C94" w:rsidP="00615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Pr="00615C94">
              <w:rPr>
                <w:rFonts w:ascii="Arial" w:hAnsi="Arial" w:cs="Arial"/>
                <w:sz w:val="18"/>
                <w:szCs w:val="18"/>
              </w:rPr>
              <w:t xml:space="preserve">(должность)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615C94">
              <w:rPr>
                <w:rFonts w:ascii="Arial" w:hAnsi="Arial" w:cs="Arial"/>
                <w:sz w:val="18"/>
                <w:szCs w:val="18"/>
              </w:rPr>
              <w:t xml:space="preserve">  (подпись)    инициалы и фамилия)</w:t>
            </w:r>
          </w:p>
        </w:tc>
      </w:tr>
    </w:tbl>
    <w:p w:rsidR="001F1041" w:rsidRPr="004C5F73" w:rsidRDefault="001F1041">
      <w:pPr>
        <w:rPr>
          <w:rFonts w:ascii="Arial" w:hAnsi="Arial" w:cs="Arial"/>
          <w:sz w:val="18"/>
          <w:szCs w:val="18"/>
        </w:rPr>
      </w:pPr>
    </w:p>
    <w:sectPr w:rsidR="001F1041" w:rsidRPr="004C5F73" w:rsidSect="005276B2">
      <w:pgSz w:w="11905" w:h="16837"/>
      <w:pgMar w:top="709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Lucidasans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A32DF"/>
    <w:rsid w:val="00063106"/>
    <w:rsid w:val="00064C85"/>
    <w:rsid w:val="00080C4B"/>
    <w:rsid w:val="000D2435"/>
    <w:rsid w:val="001457C6"/>
    <w:rsid w:val="00160ADF"/>
    <w:rsid w:val="00181534"/>
    <w:rsid w:val="001900A6"/>
    <w:rsid w:val="001C6221"/>
    <w:rsid w:val="001F1041"/>
    <w:rsid w:val="00270914"/>
    <w:rsid w:val="0028077A"/>
    <w:rsid w:val="002B022D"/>
    <w:rsid w:val="002B1F29"/>
    <w:rsid w:val="002B42D4"/>
    <w:rsid w:val="00303EC1"/>
    <w:rsid w:val="00306A26"/>
    <w:rsid w:val="00316816"/>
    <w:rsid w:val="003337F1"/>
    <w:rsid w:val="00336574"/>
    <w:rsid w:val="00360FEF"/>
    <w:rsid w:val="00383700"/>
    <w:rsid w:val="003967F3"/>
    <w:rsid w:val="003A3EC0"/>
    <w:rsid w:val="00484AB7"/>
    <w:rsid w:val="004A32DF"/>
    <w:rsid w:val="004C5F73"/>
    <w:rsid w:val="005108A6"/>
    <w:rsid w:val="005276B2"/>
    <w:rsid w:val="0056240B"/>
    <w:rsid w:val="0058479C"/>
    <w:rsid w:val="00603710"/>
    <w:rsid w:val="00615C94"/>
    <w:rsid w:val="0065595E"/>
    <w:rsid w:val="00691668"/>
    <w:rsid w:val="006A1700"/>
    <w:rsid w:val="006E5A3E"/>
    <w:rsid w:val="00824C86"/>
    <w:rsid w:val="00827C3E"/>
    <w:rsid w:val="00901680"/>
    <w:rsid w:val="0091315E"/>
    <w:rsid w:val="00916F50"/>
    <w:rsid w:val="00976B3C"/>
    <w:rsid w:val="00982A64"/>
    <w:rsid w:val="009C3F2E"/>
    <w:rsid w:val="009E2F2D"/>
    <w:rsid w:val="00A02CFE"/>
    <w:rsid w:val="00A25CB5"/>
    <w:rsid w:val="00B077D5"/>
    <w:rsid w:val="00B1120B"/>
    <w:rsid w:val="00B724FF"/>
    <w:rsid w:val="00B7490B"/>
    <w:rsid w:val="00BB455F"/>
    <w:rsid w:val="00BF5E2B"/>
    <w:rsid w:val="00C50FBE"/>
    <w:rsid w:val="00C71A4B"/>
    <w:rsid w:val="00CE14A5"/>
    <w:rsid w:val="00CF52AE"/>
    <w:rsid w:val="00D00C99"/>
    <w:rsid w:val="00D41388"/>
    <w:rsid w:val="00D46FA4"/>
    <w:rsid w:val="00D73700"/>
    <w:rsid w:val="00D7647A"/>
    <w:rsid w:val="00D91D38"/>
    <w:rsid w:val="00DE61F9"/>
    <w:rsid w:val="00E40B14"/>
    <w:rsid w:val="00E4485F"/>
    <w:rsid w:val="00E45C80"/>
    <w:rsid w:val="00E739C4"/>
    <w:rsid w:val="00F42ED7"/>
    <w:rsid w:val="00F7704D"/>
    <w:rsid w:val="00FB6AEE"/>
    <w:rsid w:val="00FC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3BBC975"/>
  <w15:docId w15:val="{844F757B-0AB8-40D5-A882-03757FDA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15E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91315E"/>
    <w:rPr>
      <w:rFonts w:ascii="Symbol" w:hAnsi="Symbol" w:cs="StarSymbol"/>
      <w:sz w:val="18"/>
      <w:szCs w:val="18"/>
    </w:rPr>
  </w:style>
  <w:style w:type="character" w:customStyle="1" w:styleId="WW8Num2z0">
    <w:name w:val="WW8Num2z0"/>
    <w:rsid w:val="0091315E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  <w:rsid w:val="0091315E"/>
  </w:style>
  <w:style w:type="character" w:customStyle="1" w:styleId="WW-Absatz-Standardschriftart">
    <w:name w:val="WW-Absatz-Standardschriftart"/>
    <w:rsid w:val="0091315E"/>
  </w:style>
  <w:style w:type="character" w:customStyle="1" w:styleId="WW-Absatz-Standardschriftart1">
    <w:name w:val="WW-Absatz-Standardschriftart1"/>
    <w:rsid w:val="0091315E"/>
  </w:style>
  <w:style w:type="character" w:customStyle="1" w:styleId="1">
    <w:name w:val="Основной шрифт абзаца1"/>
    <w:rsid w:val="0091315E"/>
  </w:style>
  <w:style w:type="character" w:customStyle="1" w:styleId="a3">
    <w:name w:val="Символ нумерации"/>
    <w:rsid w:val="0091315E"/>
  </w:style>
  <w:style w:type="character" w:customStyle="1" w:styleId="2">
    <w:name w:val="Основной шрифт абзаца2"/>
    <w:rsid w:val="0091315E"/>
  </w:style>
  <w:style w:type="character" w:customStyle="1" w:styleId="a4">
    <w:name w:val="Маркеры списка"/>
    <w:rsid w:val="0091315E"/>
    <w:rPr>
      <w:rFonts w:ascii="StarSymbol" w:eastAsia="StarSymbol" w:hAnsi="StarSymbol" w:cs="StarSymbol"/>
      <w:sz w:val="18"/>
      <w:szCs w:val="18"/>
    </w:rPr>
  </w:style>
  <w:style w:type="paragraph" w:customStyle="1" w:styleId="10">
    <w:name w:val="Заголовок1"/>
    <w:basedOn w:val="a"/>
    <w:next w:val="a5"/>
    <w:rsid w:val="0091315E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5">
    <w:name w:val="Body Text"/>
    <w:basedOn w:val="a"/>
    <w:rsid w:val="0091315E"/>
    <w:pPr>
      <w:spacing w:after="120"/>
    </w:pPr>
  </w:style>
  <w:style w:type="paragraph" w:styleId="a6">
    <w:name w:val="List"/>
    <w:basedOn w:val="a5"/>
    <w:rsid w:val="0091315E"/>
    <w:rPr>
      <w:rFonts w:cs="Lucidasans"/>
    </w:rPr>
  </w:style>
  <w:style w:type="paragraph" w:customStyle="1" w:styleId="11">
    <w:name w:val="Название1"/>
    <w:basedOn w:val="a"/>
    <w:rsid w:val="0091315E"/>
    <w:pPr>
      <w:suppressLineNumbers/>
      <w:spacing w:before="120" w:after="120"/>
    </w:pPr>
    <w:rPr>
      <w:rFonts w:cs="Lucidasans"/>
      <w:i/>
      <w:iCs/>
    </w:rPr>
  </w:style>
  <w:style w:type="paragraph" w:customStyle="1" w:styleId="12">
    <w:name w:val="Указатель1"/>
    <w:basedOn w:val="a"/>
    <w:rsid w:val="0091315E"/>
    <w:pPr>
      <w:suppressLineNumbers/>
    </w:pPr>
    <w:rPr>
      <w:rFonts w:cs="Lucidasans"/>
    </w:rPr>
  </w:style>
  <w:style w:type="paragraph" w:customStyle="1" w:styleId="ConsPlusNormal">
    <w:name w:val="ConsPlusNormal"/>
    <w:next w:val="a"/>
    <w:rsid w:val="0091315E"/>
    <w:pPr>
      <w:widowControl w:val="0"/>
      <w:suppressAutoHyphens/>
      <w:autoSpaceDE w:val="0"/>
      <w:ind w:firstLine="720"/>
    </w:pPr>
    <w:rPr>
      <w:rFonts w:ascii="Arial" w:eastAsia="Arial" w:hAnsi="Arial"/>
    </w:rPr>
  </w:style>
  <w:style w:type="paragraph" w:customStyle="1" w:styleId="ConsPlusNonformat">
    <w:name w:val="ConsPlusNonformat"/>
    <w:basedOn w:val="a"/>
    <w:next w:val="ConsPlusNormal"/>
    <w:rsid w:val="0091315E"/>
    <w:pPr>
      <w:autoSpaceDE w:val="0"/>
    </w:pPr>
    <w:rPr>
      <w:rFonts w:ascii="Courier New" w:eastAsia="Courier New" w:hAnsi="Courier New"/>
      <w:sz w:val="20"/>
      <w:szCs w:val="20"/>
    </w:rPr>
  </w:style>
  <w:style w:type="paragraph" w:customStyle="1" w:styleId="ConsPlusTitle">
    <w:name w:val="ConsPlusTitle"/>
    <w:basedOn w:val="a"/>
    <w:next w:val="ConsPlusNormal"/>
    <w:rsid w:val="0091315E"/>
    <w:pPr>
      <w:autoSpaceDE w:val="0"/>
    </w:pPr>
    <w:rPr>
      <w:rFonts w:ascii="Arial" w:eastAsia="Arial" w:hAnsi="Arial"/>
      <w:b/>
      <w:bCs/>
      <w:sz w:val="20"/>
      <w:szCs w:val="20"/>
    </w:rPr>
  </w:style>
  <w:style w:type="paragraph" w:customStyle="1" w:styleId="ConsPlusCell">
    <w:name w:val="ConsPlusCell"/>
    <w:basedOn w:val="a"/>
    <w:rsid w:val="0091315E"/>
    <w:pPr>
      <w:autoSpaceDE w:val="0"/>
    </w:pPr>
    <w:rPr>
      <w:rFonts w:ascii="Arial" w:eastAsia="Arial" w:hAnsi="Arial"/>
      <w:sz w:val="20"/>
      <w:szCs w:val="20"/>
    </w:rPr>
  </w:style>
  <w:style w:type="paragraph" w:customStyle="1" w:styleId="ConsPlusDocList">
    <w:name w:val="ConsPlusDocList"/>
    <w:basedOn w:val="a"/>
    <w:rsid w:val="0091315E"/>
    <w:pPr>
      <w:autoSpaceDE w:val="0"/>
    </w:pPr>
    <w:rPr>
      <w:rFonts w:ascii="Courier New" w:eastAsia="Courier New" w:hAnsi="Courier New"/>
      <w:sz w:val="20"/>
      <w:szCs w:val="20"/>
    </w:rPr>
  </w:style>
  <w:style w:type="paragraph" w:customStyle="1" w:styleId="a7">
    <w:name w:val="Содержимое таблицы"/>
    <w:basedOn w:val="a"/>
    <w:rsid w:val="0091315E"/>
    <w:pPr>
      <w:suppressLineNumbers/>
    </w:pPr>
  </w:style>
  <w:style w:type="paragraph" w:customStyle="1" w:styleId="a8">
    <w:name w:val="Заголовок таблицы"/>
    <w:basedOn w:val="a7"/>
    <w:rsid w:val="0091315E"/>
    <w:pPr>
      <w:jc w:val="center"/>
    </w:pPr>
    <w:rPr>
      <w:b/>
      <w:bCs/>
    </w:rPr>
  </w:style>
  <w:style w:type="paragraph" w:customStyle="1" w:styleId="21">
    <w:name w:val="Основной текст 21"/>
    <w:basedOn w:val="a"/>
    <w:rsid w:val="0091315E"/>
    <w:rPr>
      <w:sz w:val="20"/>
    </w:rPr>
  </w:style>
  <w:style w:type="character" w:styleId="a9">
    <w:name w:val="Hyperlink"/>
    <w:basedOn w:val="a0"/>
    <w:uiPriority w:val="99"/>
    <w:unhideWhenUsed/>
    <w:rsid w:val="004A32DF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485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485F"/>
    <w:rPr>
      <w:rFonts w:ascii="Tahoma" w:hAnsi="Tahoma" w:cs="Tahoma"/>
      <w:sz w:val="16"/>
      <w:szCs w:val="16"/>
      <w:lang w:eastAsia="ar-SA"/>
    </w:rPr>
  </w:style>
  <w:style w:type="paragraph" w:styleId="ac">
    <w:name w:val="Body Text Indent"/>
    <w:basedOn w:val="a"/>
    <w:link w:val="ad"/>
    <w:uiPriority w:val="99"/>
    <w:unhideWhenUsed/>
    <w:rsid w:val="00D91D38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D91D38"/>
    <w:rPr>
      <w:sz w:val="24"/>
      <w:szCs w:val="24"/>
      <w:lang w:eastAsia="ar-SA"/>
    </w:rPr>
  </w:style>
  <w:style w:type="paragraph" w:customStyle="1" w:styleId="western">
    <w:name w:val="western"/>
    <w:basedOn w:val="a"/>
    <w:rsid w:val="00BF5E2B"/>
    <w:pPr>
      <w:suppressAutoHyphens w:val="0"/>
      <w:spacing w:before="100" w:beforeAutospacing="1"/>
      <w:jc w:val="both"/>
    </w:pPr>
    <w:rPr>
      <w:color w:val="000000"/>
      <w:lang w:eastAsia="ru-RU"/>
    </w:rPr>
  </w:style>
  <w:style w:type="paragraph" w:styleId="ae">
    <w:name w:val="No Spacing"/>
    <w:uiPriority w:val="1"/>
    <w:qFormat/>
    <w:rsid w:val="00615C94"/>
    <w:pPr>
      <w:jc w:val="center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78ED0-E702-469B-9F09-3A210051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tsepilova</dc:creator>
  <cp:keywords/>
  <cp:lastModifiedBy>Бук</cp:lastModifiedBy>
  <cp:revision>10</cp:revision>
  <cp:lastPrinted>2017-11-21T05:57:00Z</cp:lastPrinted>
  <dcterms:created xsi:type="dcterms:W3CDTF">2017-10-30T11:30:00Z</dcterms:created>
  <dcterms:modified xsi:type="dcterms:W3CDTF">2017-11-21T05:58:00Z</dcterms:modified>
</cp:coreProperties>
</file>